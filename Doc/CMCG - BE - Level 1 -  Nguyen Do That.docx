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4CE4A5F" w14:textId="62E4026A" w:rsidR="00BD5BA5" w:rsidRPr="00495F83" w:rsidRDefault="00E7489A" w:rsidP="0021471C">
      <w:pPr>
        <w:pStyle w:val="PlainText"/>
        <w:ind w:firstLine="450"/>
        <w:jc w:val="center"/>
        <w:rPr>
          <w:rFonts w:ascii="Arial" w:hAnsi="Arial" w:cs="Arial"/>
          <w:b/>
          <w:bCs/>
          <w:sz w:val="40"/>
          <w:szCs w:val="40"/>
        </w:rPr>
      </w:pPr>
      <w:r w:rsidRPr="00495F83">
        <w:rPr>
          <w:rFonts w:ascii="Arial" w:hAnsi="Arial" w:cs="Arial"/>
          <w:b/>
          <w:bCs/>
          <w:sz w:val="40"/>
          <w:szCs w:val="40"/>
        </w:rPr>
        <w:t>CURRICULUM VITAE</w:t>
      </w:r>
    </w:p>
    <w:p w14:paraId="29082768" w14:textId="77777777" w:rsidR="00B354BB" w:rsidRPr="003B2C0F" w:rsidRDefault="00837B2B" w:rsidP="00B354BB">
      <w:pPr>
        <w:pStyle w:val="PlainText"/>
        <w:ind w:firstLine="720"/>
        <w:rPr>
          <w:rFonts w:ascii="Arial" w:hAnsi="Arial" w:cs="Arial"/>
        </w:rPr>
      </w:pPr>
      <w:r w:rsidRPr="003B2C0F">
        <w:rPr>
          <w:rFonts w:ascii="Arial" w:hAnsi="Arial" w:cs="Arial"/>
        </w:rPr>
        <w:t xml:space="preserve">            </w:t>
      </w:r>
      <w:r w:rsidR="00B354BB" w:rsidRPr="003B2C0F">
        <w:rPr>
          <w:rFonts w:ascii="Arial" w:hAnsi="Arial" w:cs="Arial"/>
        </w:rPr>
        <w:tab/>
      </w:r>
      <w:r w:rsidR="00B354BB" w:rsidRPr="003B2C0F">
        <w:rPr>
          <w:rFonts w:ascii="Arial" w:hAnsi="Arial" w:cs="Arial"/>
        </w:rPr>
        <w:tab/>
      </w:r>
      <w:r w:rsidRPr="003B2C0F">
        <w:rPr>
          <w:rFonts w:ascii="Arial" w:hAnsi="Arial" w:cs="Arial"/>
        </w:rPr>
        <w:tab/>
      </w:r>
      <w:r w:rsidRPr="003B2C0F">
        <w:rPr>
          <w:rFonts w:ascii="Arial" w:hAnsi="Arial" w:cs="Arial"/>
        </w:rPr>
        <w:tab/>
      </w:r>
      <w:r w:rsidR="00B354BB" w:rsidRPr="003B2C0F">
        <w:rPr>
          <w:rFonts w:ascii="Arial" w:hAnsi="Arial" w:cs="Arial"/>
        </w:rPr>
        <w:t xml:space="preserve">   </w:t>
      </w:r>
      <w:r w:rsidR="00B354BB" w:rsidRPr="003B2C0F">
        <w:rPr>
          <w:rFonts w:ascii="Arial" w:hAnsi="Arial" w:cs="Arial"/>
        </w:rPr>
        <w:tab/>
      </w:r>
    </w:p>
    <w:p w14:paraId="38DC953A" w14:textId="296550D4" w:rsidR="00837B2B" w:rsidRPr="003B2C0F" w:rsidRDefault="00E41F5D" w:rsidP="00B53FE4">
      <w:pPr>
        <w:pStyle w:val="PlainText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05A7A2A2" wp14:editId="6F9B6A38">
            <wp:simplePos x="0" y="0"/>
            <wp:positionH relativeFrom="margin">
              <wp:posOffset>3794705</wp:posOffset>
            </wp:positionH>
            <wp:positionV relativeFrom="paragraph">
              <wp:posOffset>5080</wp:posOffset>
            </wp:positionV>
            <wp:extent cx="1924216" cy="122311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216" cy="122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7B2B" w:rsidRPr="003B2C0F">
        <w:rPr>
          <w:rFonts w:ascii="Arial" w:hAnsi="Arial" w:cs="Arial"/>
          <w:b/>
          <w:bCs/>
        </w:rPr>
        <w:t>PERSONAL DETAILS</w:t>
      </w:r>
    </w:p>
    <w:p w14:paraId="0155A0C0" w14:textId="04C28A0F" w:rsidR="00837B2B" w:rsidRPr="003B2C0F" w:rsidRDefault="00837B2B">
      <w:pPr>
        <w:pStyle w:val="PlainText"/>
        <w:jc w:val="both"/>
        <w:rPr>
          <w:rFonts w:ascii="Arial" w:hAnsi="Arial" w:cs="Arial"/>
        </w:rPr>
      </w:pPr>
    </w:p>
    <w:p w14:paraId="4D048E96" w14:textId="7D5A015E" w:rsidR="005C16F6" w:rsidRPr="003B2C0F" w:rsidRDefault="00837B2B" w:rsidP="727AD626">
      <w:pPr>
        <w:pStyle w:val="PlainText"/>
        <w:numPr>
          <w:ilvl w:val="0"/>
          <w:numId w:val="1"/>
        </w:numPr>
        <w:rPr>
          <w:rFonts w:ascii="Arial" w:hAnsi="Arial" w:cs="Arial"/>
        </w:rPr>
      </w:pPr>
      <w:r w:rsidRPr="727AD626">
        <w:rPr>
          <w:rFonts w:ascii="Arial" w:hAnsi="Arial" w:cs="Arial"/>
        </w:rPr>
        <w:t>Name</w:t>
      </w:r>
      <w:r>
        <w:tab/>
      </w:r>
      <w:r>
        <w:tab/>
      </w:r>
      <w:r w:rsidR="006656BB" w:rsidRPr="727AD626">
        <w:rPr>
          <w:rFonts w:ascii="Arial" w:hAnsi="Arial" w:cs="Arial"/>
        </w:rPr>
        <w:t xml:space="preserve">: </w:t>
      </w:r>
      <w:r w:rsidR="004F11C8" w:rsidRPr="727AD626">
        <w:rPr>
          <w:rFonts w:ascii="Arial" w:hAnsi="Arial" w:cs="Arial"/>
          <w:b/>
          <w:bCs/>
        </w:rPr>
        <w:t>Nguyen Do That</w:t>
      </w:r>
    </w:p>
    <w:p w14:paraId="42DEEA1C" w14:textId="301A9CD6" w:rsidR="00837B2B" w:rsidRPr="003B2C0F" w:rsidRDefault="00837B2B" w:rsidP="727AD626">
      <w:pPr>
        <w:pStyle w:val="PlainText"/>
        <w:numPr>
          <w:ilvl w:val="0"/>
          <w:numId w:val="1"/>
        </w:numPr>
        <w:rPr>
          <w:rFonts w:ascii="Arial" w:hAnsi="Arial" w:cs="Arial"/>
        </w:rPr>
      </w:pPr>
      <w:r w:rsidRPr="727AD626">
        <w:rPr>
          <w:rFonts w:ascii="Arial" w:hAnsi="Arial" w:cs="Arial"/>
        </w:rPr>
        <w:t xml:space="preserve">Nationality </w:t>
      </w:r>
      <w:r>
        <w:tab/>
      </w:r>
      <w:r w:rsidR="006656BB" w:rsidRPr="727AD626">
        <w:rPr>
          <w:rFonts w:ascii="Arial" w:hAnsi="Arial" w:cs="Arial"/>
        </w:rPr>
        <w:t>: Viet Nam</w:t>
      </w:r>
    </w:p>
    <w:p w14:paraId="7CC7FC66" w14:textId="2F6331B9" w:rsidR="00837B2B" w:rsidRPr="003B2C0F" w:rsidRDefault="00837B2B" w:rsidP="727AD626">
      <w:pPr>
        <w:pStyle w:val="PlainText"/>
        <w:numPr>
          <w:ilvl w:val="0"/>
          <w:numId w:val="1"/>
        </w:numPr>
        <w:rPr>
          <w:rFonts w:ascii="Arial" w:hAnsi="Arial" w:cs="Arial"/>
        </w:rPr>
      </w:pPr>
      <w:r w:rsidRPr="727AD626">
        <w:rPr>
          <w:rFonts w:ascii="Arial" w:hAnsi="Arial" w:cs="Arial"/>
        </w:rPr>
        <w:t>Sex</w:t>
      </w:r>
      <w:r>
        <w:tab/>
      </w:r>
      <w:r>
        <w:tab/>
      </w:r>
      <w:r w:rsidR="006656BB" w:rsidRPr="727AD626">
        <w:rPr>
          <w:rFonts w:ascii="Arial" w:hAnsi="Arial" w:cs="Arial"/>
        </w:rPr>
        <w:t>: Male</w:t>
      </w:r>
    </w:p>
    <w:p w14:paraId="63FC79D6" w14:textId="423A413C" w:rsidR="30179555" w:rsidRDefault="30179555" w:rsidP="727AD626">
      <w:pPr>
        <w:pStyle w:val="PlainText"/>
        <w:numPr>
          <w:ilvl w:val="0"/>
          <w:numId w:val="1"/>
        </w:numPr>
        <w:spacing w:line="259" w:lineRule="auto"/>
        <w:rPr>
          <w:rFonts w:ascii="Arial" w:hAnsi="Arial" w:cs="Arial"/>
        </w:rPr>
      </w:pPr>
      <w:r w:rsidRPr="727AD626">
        <w:rPr>
          <w:rFonts w:ascii="Arial" w:hAnsi="Arial" w:cs="Arial"/>
        </w:rPr>
        <w:t>Date of Birth</w:t>
      </w:r>
      <w:r>
        <w:tab/>
      </w:r>
      <w:r w:rsidRPr="727AD626">
        <w:rPr>
          <w:rFonts w:ascii="Arial" w:hAnsi="Arial" w:cs="Arial"/>
        </w:rPr>
        <w:t>: 08/02/1998</w:t>
      </w:r>
    </w:p>
    <w:p w14:paraId="5DC34A05" w14:textId="45B17207" w:rsidR="00830BDF" w:rsidRPr="00C46768" w:rsidRDefault="00830BDF" w:rsidP="00C46768">
      <w:pPr>
        <w:pStyle w:val="PlainText"/>
        <w:numPr>
          <w:ilvl w:val="0"/>
          <w:numId w:val="1"/>
        </w:numPr>
        <w:spacing w:line="259" w:lineRule="auto"/>
        <w:rPr>
          <w:rFonts w:ascii="Arial" w:hAnsi="Arial" w:cs="Arial"/>
        </w:rPr>
      </w:pPr>
      <w:r w:rsidRPr="00C46768">
        <w:rPr>
          <w:rFonts w:ascii="Arial" w:hAnsi="Arial" w:cs="Arial"/>
        </w:rPr>
        <w:t>Marital status</w:t>
      </w:r>
      <w:r w:rsidRPr="00C46768">
        <w:rPr>
          <w:rFonts w:ascii="Arial" w:hAnsi="Arial" w:cs="Arial"/>
        </w:rPr>
        <w:tab/>
        <w:t xml:space="preserve">: Single </w:t>
      </w:r>
    </w:p>
    <w:p w14:paraId="49D99000" w14:textId="56B44A57" w:rsidR="00837B2B" w:rsidRPr="003B2C0F" w:rsidRDefault="00837B2B">
      <w:pPr>
        <w:rPr>
          <w:rFonts w:ascii="Arial" w:hAnsi="Arial" w:cs="Arial"/>
          <w:sz w:val="20"/>
          <w:szCs w:val="20"/>
        </w:rPr>
      </w:pPr>
    </w:p>
    <w:p w14:paraId="351C49B4" w14:textId="3BB4FD47" w:rsidR="00837B2B" w:rsidRPr="003B2C0F" w:rsidRDefault="00837B2B">
      <w:pPr>
        <w:rPr>
          <w:rFonts w:ascii="Arial" w:hAnsi="Arial" w:cs="Arial"/>
          <w:sz w:val="20"/>
          <w:szCs w:val="20"/>
        </w:rPr>
      </w:pPr>
    </w:p>
    <w:tbl>
      <w:tblPr>
        <w:tblW w:w="986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00"/>
        <w:gridCol w:w="198"/>
        <w:gridCol w:w="318"/>
        <w:gridCol w:w="239"/>
        <w:gridCol w:w="108"/>
      </w:tblGrid>
      <w:tr w:rsidR="00837B2B" w:rsidRPr="003B2C0F" w14:paraId="55A2F425" w14:textId="77777777" w:rsidTr="2492CAE1">
        <w:trPr>
          <w:gridAfter w:val="1"/>
          <w:wAfter w:w="108" w:type="dxa"/>
        </w:trPr>
        <w:tc>
          <w:tcPr>
            <w:tcW w:w="9000" w:type="dxa"/>
            <w:shd w:val="clear" w:color="auto" w:fill="EBE4EC"/>
          </w:tcPr>
          <w:p w14:paraId="19444966" w14:textId="51EE9C54" w:rsidR="00837B2B" w:rsidRPr="003B2C0F" w:rsidRDefault="00837B2B">
            <w:pPr>
              <w:spacing w:before="9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2C0F">
              <w:rPr>
                <w:rFonts w:ascii="Arial" w:hAnsi="Arial" w:cs="Arial"/>
                <w:b/>
                <w:sz w:val="20"/>
                <w:szCs w:val="20"/>
              </w:rPr>
              <w:t>PROFESSIONAL SUMMARY</w:t>
            </w:r>
          </w:p>
        </w:tc>
        <w:tc>
          <w:tcPr>
            <w:tcW w:w="755" w:type="dxa"/>
            <w:gridSpan w:val="3"/>
            <w:shd w:val="clear" w:color="auto" w:fill="auto"/>
          </w:tcPr>
          <w:p w14:paraId="6BC091B6" w14:textId="77777777" w:rsidR="00837B2B" w:rsidRPr="003B2C0F" w:rsidRDefault="00837B2B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37B2B" w:rsidRPr="003B2C0F" w14:paraId="50861E62" w14:textId="77777777" w:rsidTr="2492CAE1">
        <w:trPr>
          <w:gridAfter w:val="1"/>
          <w:wAfter w:w="108" w:type="dxa"/>
          <w:trHeight w:val="1285"/>
        </w:trPr>
        <w:tc>
          <w:tcPr>
            <w:tcW w:w="9000" w:type="dxa"/>
            <w:shd w:val="clear" w:color="auto" w:fill="auto"/>
          </w:tcPr>
          <w:p w14:paraId="1BB11FA4" w14:textId="72F5310C" w:rsidR="006656BB" w:rsidRPr="003B2C0F" w:rsidRDefault="006656BB" w:rsidP="006656BB">
            <w:pPr>
              <w:pStyle w:val="ListParagraph"/>
              <w:widowControl w:val="0"/>
              <w:tabs>
                <w:tab w:val="clear" w:pos="3420"/>
                <w:tab w:val="left" w:pos="1020"/>
                <w:tab w:val="left" w:pos="1021"/>
              </w:tabs>
              <w:suppressAutoHyphens w:val="0"/>
              <w:autoSpaceDE w:val="0"/>
              <w:autoSpaceDN w:val="0"/>
              <w:spacing w:before="52"/>
              <w:contextualSpacing w:val="0"/>
              <w:rPr>
                <w:sz w:val="20"/>
                <w:szCs w:val="20"/>
              </w:rPr>
            </w:pPr>
          </w:p>
          <w:p w14:paraId="1C1D1DC0" w14:textId="6C402C9F" w:rsidR="004F11C8" w:rsidRPr="003B2C0F" w:rsidRDefault="004F11C8" w:rsidP="727AD626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clear" w:pos="3420"/>
                <w:tab w:val="left" w:pos="1020"/>
                <w:tab w:val="left" w:pos="1021"/>
              </w:tabs>
              <w:suppressAutoHyphens w:val="0"/>
              <w:autoSpaceDE w:val="0"/>
              <w:autoSpaceDN w:val="0"/>
              <w:spacing w:before="52"/>
              <w:rPr>
                <w:sz w:val="20"/>
                <w:szCs w:val="20"/>
              </w:rPr>
            </w:pPr>
            <w:r w:rsidRPr="727AD626">
              <w:rPr>
                <w:sz w:val="20"/>
                <w:szCs w:val="20"/>
              </w:rPr>
              <w:t xml:space="preserve">Have </w:t>
            </w:r>
            <w:r w:rsidR="00C46768">
              <w:rPr>
                <w:sz w:val="20"/>
                <w:szCs w:val="20"/>
              </w:rPr>
              <w:t>3</w:t>
            </w:r>
            <w:r w:rsidRPr="727AD626">
              <w:rPr>
                <w:sz w:val="20"/>
                <w:szCs w:val="20"/>
              </w:rPr>
              <w:t xml:space="preserve"> years of experience in Software Development.</w:t>
            </w:r>
          </w:p>
          <w:p w14:paraId="699F71E8" w14:textId="72999EBB" w:rsidR="000E68EA" w:rsidRPr="003B2C0F" w:rsidRDefault="000E68EA" w:rsidP="004F11C8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clear" w:pos="3420"/>
                <w:tab w:val="left" w:pos="1020"/>
                <w:tab w:val="left" w:pos="1021"/>
              </w:tabs>
              <w:suppressAutoHyphens w:val="0"/>
              <w:autoSpaceDE w:val="0"/>
              <w:autoSpaceDN w:val="0"/>
              <w:spacing w:before="52"/>
              <w:contextualSpacing w:val="0"/>
              <w:rPr>
                <w:sz w:val="20"/>
                <w:szCs w:val="20"/>
              </w:rPr>
            </w:pPr>
            <w:r w:rsidRPr="003B2C0F">
              <w:rPr>
                <w:sz w:val="20"/>
                <w:szCs w:val="20"/>
              </w:rPr>
              <w:t xml:space="preserve">Have experience in Web Development: </w:t>
            </w:r>
            <w:r w:rsidR="00B0153E" w:rsidRPr="003B2C0F">
              <w:rPr>
                <w:sz w:val="20"/>
                <w:szCs w:val="20"/>
              </w:rPr>
              <w:t xml:space="preserve">Java, </w:t>
            </w:r>
            <w:r w:rsidRPr="003B2C0F">
              <w:rPr>
                <w:sz w:val="20"/>
                <w:szCs w:val="20"/>
              </w:rPr>
              <w:t>Spring boot</w:t>
            </w:r>
            <w:r w:rsidR="00B0153E" w:rsidRPr="003B2C0F">
              <w:rPr>
                <w:sz w:val="20"/>
                <w:szCs w:val="20"/>
              </w:rPr>
              <w:t xml:space="preserve"> Framework</w:t>
            </w:r>
            <w:r w:rsidRPr="003B2C0F">
              <w:rPr>
                <w:sz w:val="20"/>
                <w:szCs w:val="20"/>
              </w:rPr>
              <w:t xml:space="preserve">, </w:t>
            </w:r>
            <w:r w:rsidR="004F11C8" w:rsidRPr="003B2C0F">
              <w:rPr>
                <w:sz w:val="20"/>
                <w:szCs w:val="20"/>
              </w:rPr>
              <w:t>Docker</w:t>
            </w:r>
            <w:r w:rsidR="00B0153E" w:rsidRPr="003B2C0F">
              <w:rPr>
                <w:sz w:val="20"/>
                <w:szCs w:val="20"/>
              </w:rPr>
              <w:t>, Microservices.</w:t>
            </w:r>
          </w:p>
          <w:p w14:paraId="380EF6E9" w14:textId="09D49B71" w:rsidR="003259EA" w:rsidRPr="003B2C0F" w:rsidRDefault="003259EA" w:rsidP="00087CA1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clear" w:pos="3420"/>
                <w:tab w:val="left" w:pos="1020"/>
                <w:tab w:val="left" w:pos="1021"/>
              </w:tabs>
              <w:suppressAutoHyphens w:val="0"/>
              <w:autoSpaceDE w:val="0"/>
              <w:autoSpaceDN w:val="0"/>
              <w:spacing w:before="46"/>
              <w:contextualSpacing w:val="0"/>
              <w:rPr>
                <w:sz w:val="20"/>
                <w:szCs w:val="20"/>
              </w:rPr>
            </w:pPr>
            <w:r w:rsidRPr="003B2C0F">
              <w:rPr>
                <w:sz w:val="20"/>
                <w:szCs w:val="20"/>
              </w:rPr>
              <w:t>Have experience to work with analyzing customer requirements, maintenance, monitoring, operation, upgrading system</w:t>
            </w:r>
            <w:r w:rsidR="004F11C8" w:rsidRPr="003B2C0F">
              <w:rPr>
                <w:sz w:val="20"/>
                <w:szCs w:val="20"/>
              </w:rPr>
              <w:t>.</w:t>
            </w:r>
          </w:p>
          <w:p w14:paraId="370C5990" w14:textId="4016CA54" w:rsidR="003259EA" w:rsidRPr="003B2C0F" w:rsidRDefault="003259EA" w:rsidP="00177697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clear" w:pos="3420"/>
                <w:tab w:val="left" w:pos="1020"/>
                <w:tab w:val="left" w:pos="1021"/>
              </w:tabs>
              <w:suppressAutoHyphens w:val="0"/>
              <w:autoSpaceDE w:val="0"/>
              <w:autoSpaceDN w:val="0"/>
              <w:spacing w:before="46"/>
              <w:contextualSpacing w:val="0"/>
              <w:rPr>
                <w:sz w:val="20"/>
                <w:szCs w:val="20"/>
              </w:rPr>
            </w:pPr>
            <w:r w:rsidRPr="003B2C0F">
              <w:rPr>
                <w:sz w:val="20"/>
                <w:szCs w:val="20"/>
              </w:rPr>
              <w:t>Have experience to communicate directly with customer to solve technical and business problems</w:t>
            </w:r>
            <w:r w:rsidR="004F11C8" w:rsidRPr="003B2C0F">
              <w:rPr>
                <w:sz w:val="20"/>
                <w:szCs w:val="20"/>
              </w:rPr>
              <w:t>.</w:t>
            </w:r>
          </w:p>
        </w:tc>
        <w:tc>
          <w:tcPr>
            <w:tcW w:w="755" w:type="dxa"/>
            <w:gridSpan w:val="3"/>
            <w:shd w:val="clear" w:color="auto" w:fill="auto"/>
          </w:tcPr>
          <w:p w14:paraId="6FD4C493" w14:textId="77777777" w:rsidR="00837B2B" w:rsidRPr="003B2C0F" w:rsidRDefault="00837B2B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4C18" w:rsidRPr="003B2C0F" w14:paraId="1422B871" w14:textId="77777777" w:rsidTr="2492CAE1">
        <w:trPr>
          <w:gridAfter w:val="1"/>
          <w:wAfter w:w="108" w:type="dxa"/>
        </w:trPr>
        <w:tc>
          <w:tcPr>
            <w:tcW w:w="9000" w:type="dxa"/>
            <w:shd w:val="clear" w:color="auto" w:fill="auto"/>
          </w:tcPr>
          <w:p w14:paraId="44486D7E" w14:textId="536FD304" w:rsidR="00C64C18" w:rsidRPr="003B2C0F" w:rsidRDefault="00C64C18" w:rsidP="00DA61B7">
            <w:pPr>
              <w:pStyle w:val="TableText1"/>
              <w:snapToGrid w:val="0"/>
              <w:rPr>
                <w:sz w:val="20"/>
                <w:szCs w:val="20"/>
              </w:rPr>
            </w:pPr>
          </w:p>
        </w:tc>
        <w:tc>
          <w:tcPr>
            <w:tcW w:w="755" w:type="dxa"/>
            <w:gridSpan w:val="3"/>
            <w:shd w:val="clear" w:color="auto" w:fill="auto"/>
          </w:tcPr>
          <w:p w14:paraId="299D5716" w14:textId="77777777" w:rsidR="00C64C18" w:rsidRPr="003B2C0F" w:rsidRDefault="00C64C18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37B2B" w:rsidRPr="003B2C0F" w14:paraId="5BAD510D" w14:textId="77777777" w:rsidTr="2492CAE1">
        <w:trPr>
          <w:gridAfter w:val="1"/>
          <w:wAfter w:w="108" w:type="dxa"/>
          <w:trHeight w:val="76"/>
        </w:trPr>
        <w:tc>
          <w:tcPr>
            <w:tcW w:w="9000" w:type="dxa"/>
            <w:shd w:val="clear" w:color="auto" w:fill="auto"/>
          </w:tcPr>
          <w:p w14:paraId="130A8B8A" w14:textId="77777777" w:rsidR="00837B2B" w:rsidRPr="003B2C0F" w:rsidRDefault="00837B2B">
            <w:pPr>
              <w:snapToGrid w:val="0"/>
              <w:spacing w:before="9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5" w:type="dxa"/>
            <w:gridSpan w:val="3"/>
            <w:shd w:val="clear" w:color="auto" w:fill="auto"/>
          </w:tcPr>
          <w:p w14:paraId="1697E15C" w14:textId="77777777" w:rsidR="00837B2B" w:rsidRPr="003B2C0F" w:rsidRDefault="00837B2B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37B2B" w:rsidRPr="003B2C0F" w14:paraId="7179DBBF" w14:textId="77777777" w:rsidTr="2492CAE1">
        <w:trPr>
          <w:gridAfter w:val="1"/>
          <w:wAfter w:w="108" w:type="dxa"/>
        </w:trPr>
        <w:tc>
          <w:tcPr>
            <w:tcW w:w="9000" w:type="dxa"/>
            <w:shd w:val="clear" w:color="auto" w:fill="EBE4EC"/>
          </w:tcPr>
          <w:p w14:paraId="230B3644" w14:textId="77777777" w:rsidR="00837B2B" w:rsidRPr="003B2C0F" w:rsidRDefault="00837B2B">
            <w:pPr>
              <w:spacing w:before="9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2C0F">
              <w:rPr>
                <w:rFonts w:ascii="Arial" w:hAnsi="Arial" w:cs="Arial"/>
                <w:b/>
                <w:sz w:val="20"/>
                <w:szCs w:val="20"/>
              </w:rPr>
              <w:t xml:space="preserve">EDUCATION &amp; </w:t>
            </w:r>
            <w:r w:rsidRPr="003B2C0F">
              <w:rPr>
                <w:rFonts w:ascii="Arial" w:hAnsi="Arial" w:cs="Arial"/>
                <w:b/>
                <w:iCs/>
                <w:sz w:val="20"/>
                <w:szCs w:val="20"/>
              </w:rPr>
              <w:t>CERTIFICATIONS</w:t>
            </w:r>
          </w:p>
        </w:tc>
        <w:tc>
          <w:tcPr>
            <w:tcW w:w="755" w:type="dxa"/>
            <w:gridSpan w:val="3"/>
            <w:shd w:val="clear" w:color="auto" w:fill="auto"/>
          </w:tcPr>
          <w:p w14:paraId="002DA0AE" w14:textId="77777777" w:rsidR="00837B2B" w:rsidRPr="003B2C0F" w:rsidRDefault="00837B2B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37B2B" w:rsidRPr="003B2C0F" w14:paraId="6418C979" w14:textId="77777777" w:rsidTr="2492CAE1">
        <w:tblPrEx>
          <w:tblCellMar>
            <w:left w:w="108" w:type="dxa"/>
            <w:right w:w="108" w:type="dxa"/>
          </w:tblCellMar>
        </w:tblPrEx>
        <w:trPr>
          <w:gridAfter w:val="1"/>
          <w:wAfter w:w="108" w:type="dxa"/>
          <w:trHeight w:val="710"/>
        </w:trPr>
        <w:tc>
          <w:tcPr>
            <w:tcW w:w="9516" w:type="dxa"/>
            <w:gridSpan w:val="3"/>
            <w:shd w:val="clear" w:color="auto" w:fill="auto"/>
          </w:tcPr>
          <w:p w14:paraId="6AF0127D" w14:textId="77777777" w:rsidR="00837B2B" w:rsidRPr="003B2C0F" w:rsidRDefault="00837B2B">
            <w:pPr>
              <w:snapToGrid w:val="0"/>
              <w:spacing w:before="96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2497"/>
              <w:gridCol w:w="6403"/>
            </w:tblGrid>
            <w:tr w:rsidR="00566338" w:rsidRPr="003B2C0F" w14:paraId="2FB1D002" w14:textId="77777777" w:rsidTr="2492CAE1">
              <w:trPr>
                <w:trHeight w:val="650"/>
              </w:trPr>
              <w:tc>
                <w:tcPr>
                  <w:tcW w:w="2497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</w:tcPr>
                <w:p w14:paraId="1702476A" w14:textId="3F8F91DB" w:rsidR="00566338" w:rsidRPr="003B2C0F" w:rsidRDefault="00566338" w:rsidP="00566338">
                  <w:pPr>
                    <w:spacing w:before="96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2492CAE1">
                    <w:rPr>
                      <w:rFonts w:ascii="Arial" w:eastAsia="Arial" w:hAnsi="Arial" w:cs="Arial"/>
                      <w:sz w:val="20"/>
                      <w:szCs w:val="20"/>
                    </w:rPr>
                    <w:t>From: 20</w:t>
                  </w:r>
                  <w:r w:rsidR="006656BB" w:rsidRPr="2492CAE1">
                    <w:rPr>
                      <w:rFonts w:ascii="Arial" w:eastAsia="Arial" w:hAnsi="Arial" w:cs="Arial"/>
                      <w:sz w:val="20"/>
                      <w:szCs w:val="20"/>
                    </w:rPr>
                    <w:t>1</w:t>
                  </w:r>
                  <w:r w:rsidR="00B231EF">
                    <w:rPr>
                      <w:rFonts w:ascii="Arial" w:eastAsia="Arial" w:hAnsi="Arial" w:cs="Arial"/>
                      <w:sz w:val="20"/>
                      <w:szCs w:val="20"/>
                    </w:rPr>
                    <w:t>7</w:t>
                  </w:r>
                </w:p>
                <w:p w14:paraId="4D7A66AD" w14:textId="55AD404E" w:rsidR="00566338" w:rsidRPr="003B2C0F" w:rsidRDefault="004F11C8" w:rsidP="00D16379">
                  <w:pPr>
                    <w:spacing w:before="96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2492CAE1">
                    <w:rPr>
                      <w:rFonts w:ascii="Arial" w:eastAsia="Arial" w:hAnsi="Arial" w:cs="Arial"/>
                      <w:sz w:val="20"/>
                      <w:szCs w:val="20"/>
                    </w:rPr>
                    <w:t>To: 202</w:t>
                  </w:r>
                  <w:r w:rsidR="00B231EF">
                    <w:rPr>
                      <w:rFonts w:ascii="Arial" w:eastAsia="Arial" w:hAnsi="Arial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403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</w:tcPr>
                <w:p w14:paraId="6BC1EB63" w14:textId="6C0BC4B0" w:rsidR="00566338" w:rsidRPr="003B2C0F" w:rsidRDefault="00663116" w:rsidP="00566338">
                  <w:pPr>
                    <w:spacing w:after="100" w:afterAutospacing="1" w:line="360" w:lineRule="auto"/>
                    <w:contextualSpacing/>
                    <w:outlineLvl w:val="5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</w:pPr>
                  <w:r w:rsidRPr="003B2C0F">
                    <w:rPr>
                      <w:rFonts w:ascii="Arial" w:eastAsia="Times New Roman" w:hAnsi="Arial" w:cs="Arial"/>
                      <w:bCs/>
                      <w:sz w:val="20"/>
                      <w:szCs w:val="20"/>
                    </w:rPr>
                    <w:t xml:space="preserve">School: </w:t>
                  </w:r>
                  <w:r w:rsidR="004F11C8" w:rsidRPr="003B2C0F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HaNoi University Of Mining And Geology</w:t>
                  </w:r>
                </w:p>
                <w:p w14:paraId="09702E6D" w14:textId="745786C3" w:rsidR="00663116" w:rsidRPr="003B2C0F" w:rsidRDefault="00002C3D" w:rsidP="00D16379">
                  <w:pPr>
                    <w:spacing w:after="100" w:afterAutospacing="1" w:line="360" w:lineRule="auto"/>
                    <w:contextualSpacing/>
                    <w:outlineLvl w:val="5"/>
                    <w:rPr>
                      <w:rFonts w:ascii="Arial" w:eastAsia="Times New Roman" w:hAnsi="Arial" w:cs="Arial"/>
                      <w:bCs/>
                      <w:sz w:val="20"/>
                      <w:szCs w:val="20"/>
                    </w:rPr>
                  </w:pPr>
                  <w:r w:rsidRPr="003B2C0F">
                    <w:rPr>
                      <w:rFonts w:ascii="Arial" w:eastAsia="Times New Roman" w:hAnsi="Arial" w:cs="Arial"/>
                      <w:bCs/>
                      <w:sz w:val="20"/>
                      <w:szCs w:val="20"/>
                    </w:rPr>
                    <w:t xml:space="preserve">Major: </w:t>
                  </w:r>
                  <w:r w:rsidR="004C178B">
                    <w:rPr>
                      <w:rFonts w:ascii="Arial" w:eastAsia="Times New Roman" w:hAnsi="Arial" w:cs="Arial"/>
                      <w:bCs/>
                      <w:sz w:val="20"/>
                      <w:szCs w:val="20"/>
                    </w:rPr>
                    <w:t xml:space="preserve">INFORMATION </w:t>
                  </w:r>
                  <w:r w:rsidR="00B231EF">
                    <w:rPr>
                      <w:rFonts w:ascii="Arial" w:eastAsia="Times New Roman" w:hAnsi="Arial" w:cs="Arial"/>
                      <w:bCs/>
                      <w:sz w:val="20"/>
                      <w:szCs w:val="20"/>
                    </w:rPr>
                    <w:t>TECHNOLOGY</w:t>
                  </w:r>
                </w:p>
              </w:tc>
            </w:tr>
            <w:tr w:rsidR="00176694" w:rsidRPr="003B2C0F" w14:paraId="1E986EBD" w14:textId="77777777" w:rsidTr="2492CAE1">
              <w:trPr>
                <w:trHeight w:val="650"/>
              </w:trPr>
              <w:tc>
                <w:tcPr>
                  <w:tcW w:w="2497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</w:tcPr>
                <w:p w14:paraId="395BFE93" w14:textId="51109818" w:rsidR="00176694" w:rsidRPr="003B2C0F" w:rsidRDefault="00176694" w:rsidP="00176694">
                  <w:pPr>
                    <w:spacing w:before="96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B2C0F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From: </w:t>
                  </w:r>
                  <w:r w:rsidR="00FD534A" w:rsidRPr="003B2C0F">
                    <w:rPr>
                      <w:rFonts w:ascii="Arial" w:eastAsia="Arial" w:hAnsi="Arial" w:cs="Arial"/>
                      <w:sz w:val="20"/>
                      <w:szCs w:val="20"/>
                    </w:rPr>
                    <w:t>04/2019</w:t>
                  </w:r>
                </w:p>
                <w:p w14:paraId="0D15CB6E" w14:textId="03F26738" w:rsidR="00176694" w:rsidRPr="003B2C0F" w:rsidRDefault="00176694" w:rsidP="00176694">
                  <w:pPr>
                    <w:spacing w:before="96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B2C0F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To: </w:t>
                  </w:r>
                  <w:r w:rsidR="00FD534A" w:rsidRPr="003B2C0F">
                    <w:rPr>
                      <w:rFonts w:ascii="Arial" w:eastAsia="Arial" w:hAnsi="Arial" w:cs="Arial"/>
                      <w:sz w:val="20"/>
                      <w:szCs w:val="20"/>
                    </w:rPr>
                    <w:t>09/2019</w:t>
                  </w:r>
                </w:p>
              </w:tc>
              <w:tc>
                <w:tcPr>
                  <w:tcW w:w="6403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</w:tcPr>
                <w:p w14:paraId="17B4E08C" w14:textId="1E653CE0" w:rsidR="00176694" w:rsidRPr="003B2C0F" w:rsidRDefault="00176694" w:rsidP="00176694">
                  <w:pPr>
                    <w:spacing w:after="100" w:afterAutospacing="1" w:line="360" w:lineRule="auto"/>
                    <w:contextualSpacing/>
                    <w:outlineLvl w:val="5"/>
                    <w:rPr>
                      <w:rFonts w:ascii="Arial" w:eastAsia="Times New Roman" w:hAnsi="Arial" w:cs="Arial"/>
                      <w:bCs/>
                      <w:sz w:val="20"/>
                      <w:szCs w:val="20"/>
                    </w:rPr>
                  </w:pPr>
                  <w:r w:rsidRPr="003B2C0F">
                    <w:rPr>
                      <w:rFonts w:ascii="Arial" w:eastAsia="Times New Roman" w:hAnsi="Arial" w:cs="Arial"/>
                      <w:bCs/>
                      <w:sz w:val="20"/>
                      <w:szCs w:val="20"/>
                    </w:rPr>
                    <w:t xml:space="preserve">School: </w:t>
                  </w:r>
                  <w:r w:rsidR="00FD534A" w:rsidRPr="003B2C0F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NIIT</w:t>
                  </w:r>
                </w:p>
                <w:p w14:paraId="182A01EC" w14:textId="3455CE81" w:rsidR="00176694" w:rsidRPr="003B2C0F" w:rsidRDefault="00176694" w:rsidP="00176694">
                  <w:pPr>
                    <w:spacing w:after="100" w:afterAutospacing="1" w:line="360" w:lineRule="auto"/>
                    <w:contextualSpacing/>
                    <w:outlineLvl w:val="5"/>
                    <w:rPr>
                      <w:rFonts w:ascii="Arial" w:eastAsia="Times New Roman" w:hAnsi="Arial" w:cs="Arial"/>
                      <w:bCs/>
                      <w:sz w:val="20"/>
                      <w:szCs w:val="20"/>
                    </w:rPr>
                  </w:pPr>
                  <w:r w:rsidRPr="003B2C0F">
                    <w:rPr>
                      <w:rFonts w:ascii="Arial" w:eastAsia="Times New Roman" w:hAnsi="Arial" w:cs="Arial"/>
                      <w:bCs/>
                      <w:sz w:val="20"/>
                      <w:szCs w:val="20"/>
                    </w:rPr>
                    <w:t>Major: Java Developer</w:t>
                  </w:r>
                </w:p>
              </w:tc>
            </w:tr>
          </w:tbl>
          <w:p w14:paraId="296CDE87" w14:textId="7008DC77" w:rsidR="00FB27CB" w:rsidRPr="003B2C0F" w:rsidRDefault="00FB27C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" w:type="dxa"/>
            <w:shd w:val="clear" w:color="auto" w:fill="auto"/>
          </w:tcPr>
          <w:p w14:paraId="50A1A3E1" w14:textId="77777777" w:rsidR="00837B2B" w:rsidRPr="003B2C0F" w:rsidRDefault="00837B2B">
            <w:pPr>
              <w:snapToGrid w:val="0"/>
              <w:spacing w:before="9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010F" w:rsidRPr="003B2C0F" w14:paraId="7B57A6AA" w14:textId="77777777" w:rsidTr="2492CAE1">
        <w:tc>
          <w:tcPr>
            <w:tcW w:w="9198" w:type="dxa"/>
            <w:gridSpan w:val="2"/>
            <w:shd w:val="clear" w:color="auto" w:fill="FFFFFF" w:themeFill="background1"/>
          </w:tcPr>
          <w:p w14:paraId="464DC623" w14:textId="394CE1D4" w:rsidR="00525130" w:rsidRPr="003B2C0F" w:rsidRDefault="00525130" w:rsidP="006A757A">
            <w:pPr>
              <w:spacing w:before="96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65" w:type="dxa"/>
            <w:gridSpan w:val="3"/>
            <w:shd w:val="clear" w:color="auto" w:fill="FFFFFF" w:themeFill="background1"/>
          </w:tcPr>
          <w:p w14:paraId="30B71970" w14:textId="77777777" w:rsidR="0045010F" w:rsidRPr="003B2C0F" w:rsidRDefault="0045010F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84D450D" w14:textId="6F05515A" w:rsidR="00F71D06" w:rsidRPr="003B2C0F" w:rsidRDefault="00F71D06">
      <w:pPr>
        <w:rPr>
          <w:rFonts w:ascii="Arial" w:hAnsi="Arial" w:cs="Arial"/>
        </w:rPr>
      </w:pPr>
    </w:p>
    <w:tbl>
      <w:tblPr>
        <w:tblW w:w="986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28"/>
        <w:gridCol w:w="535"/>
      </w:tblGrid>
      <w:tr w:rsidR="00F71D06" w:rsidRPr="003B2C0F" w14:paraId="64CC0C9E" w14:textId="77777777" w:rsidTr="00B6723C">
        <w:trPr>
          <w:gridAfter w:val="1"/>
          <w:wAfter w:w="108" w:type="dxa"/>
        </w:trPr>
        <w:tc>
          <w:tcPr>
            <w:tcW w:w="9000" w:type="dxa"/>
            <w:shd w:val="clear" w:color="auto" w:fill="EBE4EC"/>
          </w:tcPr>
          <w:p w14:paraId="1FADACD4" w14:textId="578AC4C8" w:rsidR="00F71D06" w:rsidRPr="003B2C0F" w:rsidRDefault="00F71D06" w:rsidP="00B6723C">
            <w:pPr>
              <w:spacing w:before="9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2C0F">
              <w:rPr>
                <w:rFonts w:ascii="Arial" w:hAnsi="Arial" w:cs="Arial"/>
                <w:b/>
                <w:sz w:val="20"/>
                <w:szCs w:val="20"/>
              </w:rPr>
              <w:t>WORK EXPERIENCE</w:t>
            </w:r>
          </w:p>
        </w:tc>
      </w:tr>
      <w:tr w:rsidR="00F71D06" w:rsidRPr="003B2C0F" w14:paraId="5D2F43C3" w14:textId="77777777" w:rsidTr="00B6723C">
        <w:tblPrEx>
          <w:tblCellMar>
            <w:left w:w="108" w:type="dxa"/>
            <w:right w:w="108" w:type="dxa"/>
          </w:tblCellMar>
        </w:tblPrEx>
        <w:trPr>
          <w:trHeight w:val="710"/>
        </w:trPr>
        <w:tc>
          <w:tcPr>
            <w:tcW w:w="9516" w:type="dxa"/>
            <w:gridSpan w:val="2"/>
            <w:shd w:val="clear" w:color="auto" w:fill="auto"/>
          </w:tcPr>
          <w:p w14:paraId="030CEDCE" w14:textId="77777777" w:rsidR="00F71D06" w:rsidRPr="003B2C0F" w:rsidRDefault="00F71D06" w:rsidP="00B6723C">
            <w:pPr>
              <w:snapToGrid w:val="0"/>
              <w:spacing w:before="96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2497"/>
              <w:gridCol w:w="6403"/>
            </w:tblGrid>
            <w:tr w:rsidR="00C45F1F" w:rsidRPr="003B2C0F" w14:paraId="65CAD4B2" w14:textId="77777777" w:rsidTr="00B6723C">
              <w:trPr>
                <w:trHeight w:val="650"/>
              </w:trPr>
              <w:tc>
                <w:tcPr>
                  <w:tcW w:w="2497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</w:tcPr>
                <w:p w14:paraId="591BC6B7" w14:textId="096E99A9" w:rsidR="00C45F1F" w:rsidRPr="003B2C0F" w:rsidRDefault="00C45F1F" w:rsidP="00C45F1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B2C0F">
                    <w:rPr>
                      <w:rFonts w:ascii="Arial" w:hAnsi="Arial" w:cs="Arial"/>
                      <w:sz w:val="20"/>
                      <w:szCs w:val="20"/>
                    </w:rPr>
                    <w:t>From: 07/2022</w:t>
                  </w:r>
                </w:p>
                <w:p w14:paraId="2E8CB452" w14:textId="341F07C2" w:rsidR="00C45F1F" w:rsidRPr="003B2C0F" w:rsidRDefault="00C45F1F" w:rsidP="00C45F1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B2C0F">
                    <w:rPr>
                      <w:rFonts w:ascii="Arial" w:hAnsi="Arial" w:cs="Arial"/>
                      <w:sz w:val="20"/>
                      <w:szCs w:val="20"/>
                    </w:rPr>
                    <w:t xml:space="preserve">To:  </w:t>
                  </w:r>
                  <w:r w:rsidR="000501A0">
                    <w:rPr>
                      <w:rFonts w:ascii="Arial" w:hAnsi="Arial" w:cs="Arial"/>
                      <w:sz w:val="20"/>
                      <w:szCs w:val="20"/>
                    </w:rPr>
                    <w:t>Present</w:t>
                  </w:r>
                </w:p>
              </w:tc>
              <w:tc>
                <w:tcPr>
                  <w:tcW w:w="6403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</w:tcPr>
                <w:p w14:paraId="266B5055" w14:textId="2F24525A" w:rsidR="00C45F1F" w:rsidRPr="003B2C0F" w:rsidRDefault="00C45F1F" w:rsidP="00C45F1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B2C0F">
                    <w:rPr>
                      <w:rFonts w:ascii="Arial" w:hAnsi="Arial" w:cs="Arial"/>
                      <w:sz w:val="20"/>
                      <w:szCs w:val="20"/>
                    </w:rPr>
                    <w:t xml:space="preserve">Company: </w:t>
                  </w:r>
                  <w:r w:rsidRPr="003B2C0F">
                    <w:rPr>
                      <w:rFonts w:ascii="Arial" w:hAnsi="Arial" w:cs="Arial"/>
                      <w:b/>
                      <w:sz w:val="20"/>
                      <w:szCs w:val="20"/>
                    </w:rPr>
                    <w:t>CMC Global</w:t>
                  </w:r>
                </w:p>
                <w:p w14:paraId="66EE79FD" w14:textId="0F10523C" w:rsidR="00C45F1F" w:rsidRPr="003B2C0F" w:rsidRDefault="00C45F1F" w:rsidP="00C45F1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B2C0F">
                    <w:rPr>
                      <w:rFonts w:ascii="Arial" w:hAnsi="Arial" w:cs="Arial"/>
                      <w:sz w:val="20"/>
                      <w:szCs w:val="20"/>
                    </w:rPr>
                    <w:t>Job Title: Software Engineer</w:t>
                  </w:r>
                </w:p>
              </w:tc>
            </w:tr>
            <w:tr w:rsidR="00C45F1F" w:rsidRPr="003B2C0F" w14:paraId="3664F6CB" w14:textId="77777777" w:rsidTr="00B6723C">
              <w:trPr>
                <w:trHeight w:val="650"/>
              </w:trPr>
              <w:tc>
                <w:tcPr>
                  <w:tcW w:w="2497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</w:tcPr>
                <w:p w14:paraId="355E992F" w14:textId="3A2B33F2" w:rsidR="00C45F1F" w:rsidRPr="003B2C0F" w:rsidRDefault="00C45F1F" w:rsidP="00C45F1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B2C0F">
                    <w:rPr>
                      <w:rFonts w:ascii="Arial" w:hAnsi="Arial" w:cs="Arial"/>
                      <w:sz w:val="20"/>
                      <w:szCs w:val="20"/>
                    </w:rPr>
                    <w:t>From: 0</w:t>
                  </w:r>
                  <w:r w:rsidR="00C46768">
                    <w:rPr>
                      <w:rFonts w:ascii="Arial" w:hAnsi="Arial" w:cs="Arial"/>
                      <w:sz w:val="20"/>
                      <w:szCs w:val="20"/>
                    </w:rPr>
                    <w:t>7</w:t>
                  </w:r>
                  <w:r w:rsidRPr="003B2C0F">
                    <w:rPr>
                      <w:rFonts w:ascii="Arial" w:hAnsi="Arial" w:cs="Arial"/>
                      <w:sz w:val="20"/>
                      <w:szCs w:val="20"/>
                    </w:rPr>
                    <w:t>/202</w:t>
                  </w:r>
                  <w:r w:rsidR="00C46768"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  <w:p w14:paraId="3702535B" w14:textId="74035FB6" w:rsidR="00C45F1F" w:rsidRPr="003B2C0F" w:rsidRDefault="00C45F1F" w:rsidP="00C45F1F">
                  <w:pPr>
                    <w:spacing w:before="96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B2C0F">
                    <w:rPr>
                      <w:rFonts w:ascii="Arial" w:hAnsi="Arial" w:cs="Arial"/>
                      <w:sz w:val="20"/>
                      <w:szCs w:val="20"/>
                    </w:rPr>
                    <w:t>To:  07/2022</w:t>
                  </w:r>
                </w:p>
              </w:tc>
              <w:tc>
                <w:tcPr>
                  <w:tcW w:w="6403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</w:tcPr>
                <w:p w14:paraId="733F5C86" w14:textId="221E0928" w:rsidR="00C45F1F" w:rsidRPr="003B2C0F" w:rsidRDefault="00C45F1F" w:rsidP="00C45F1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B2C0F">
                    <w:rPr>
                      <w:rFonts w:ascii="Arial" w:hAnsi="Arial" w:cs="Arial"/>
                      <w:sz w:val="20"/>
                      <w:szCs w:val="20"/>
                    </w:rPr>
                    <w:t xml:space="preserve">Company: </w:t>
                  </w:r>
                  <w:r w:rsidRPr="003B2C0F">
                    <w:rPr>
                      <w:rFonts w:ascii="Arial" w:hAnsi="Arial" w:cs="Arial"/>
                      <w:b/>
                      <w:sz w:val="20"/>
                      <w:szCs w:val="20"/>
                    </w:rPr>
                    <w:t>ITSOL.,JSC</w:t>
                  </w:r>
                </w:p>
                <w:p w14:paraId="357075D3" w14:textId="75001B5D" w:rsidR="00C45F1F" w:rsidRPr="003B2C0F" w:rsidRDefault="00C45F1F" w:rsidP="00C45F1F">
                  <w:pPr>
                    <w:spacing w:after="100" w:afterAutospacing="1" w:line="360" w:lineRule="auto"/>
                    <w:contextualSpacing/>
                    <w:outlineLvl w:val="5"/>
                    <w:rPr>
                      <w:rFonts w:ascii="Arial" w:eastAsia="Times New Roman" w:hAnsi="Arial" w:cs="Arial"/>
                      <w:bCs/>
                      <w:sz w:val="20"/>
                      <w:szCs w:val="20"/>
                    </w:rPr>
                  </w:pPr>
                  <w:r w:rsidRPr="003B2C0F">
                    <w:rPr>
                      <w:rFonts w:ascii="Arial" w:hAnsi="Arial" w:cs="Arial"/>
                      <w:sz w:val="20"/>
                      <w:szCs w:val="20"/>
                    </w:rPr>
                    <w:t>Job Title: Java Developer</w:t>
                  </w:r>
                </w:p>
              </w:tc>
            </w:tr>
            <w:tr w:rsidR="00C45F1F" w:rsidRPr="003B2C0F" w14:paraId="69E9AAB9" w14:textId="77777777" w:rsidTr="00B6723C">
              <w:trPr>
                <w:trHeight w:val="650"/>
              </w:trPr>
              <w:tc>
                <w:tcPr>
                  <w:tcW w:w="2497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auto"/>
                </w:tcPr>
                <w:p w14:paraId="53B19BE7" w14:textId="6AD6B097" w:rsidR="00C45F1F" w:rsidRPr="003B2C0F" w:rsidRDefault="00C45F1F" w:rsidP="00C45F1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B2C0F">
                    <w:rPr>
                      <w:rFonts w:ascii="Arial" w:hAnsi="Arial" w:cs="Arial"/>
                      <w:sz w:val="20"/>
                      <w:szCs w:val="20"/>
                    </w:rPr>
                    <w:t>From: 0</w:t>
                  </w:r>
                  <w:r w:rsidR="00C46768"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  <w:r w:rsidRPr="003B2C0F">
                    <w:rPr>
                      <w:rFonts w:ascii="Arial" w:hAnsi="Arial" w:cs="Arial"/>
                      <w:sz w:val="20"/>
                      <w:szCs w:val="20"/>
                    </w:rPr>
                    <w:t>/20</w:t>
                  </w:r>
                  <w:r w:rsidR="00C46768">
                    <w:rPr>
                      <w:rFonts w:ascii="Arial" w:hAnsi="Arial" w:cs="Arial"/>
                      <w:sz w:val="20"/>
                      <w:szCs w:val="20"/>
                    </w:rPr>
                    <w:t>20</w:t>
                  </w:r>
                </w:p>
                <w:p w14:paraId="10169DCE" w14:textId="5A85FF5F" w:rsidR="00C45F1F" w:rsidRPr="003B2C0F" w:rsidRDefault="00C45F1F" w:rsidP="00C45F1F">
                  <w:pPr>
                    <w:spacing w:before="96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B2C0F">
                    <w:rPr>
                      <w:rFonts w:ascii="Arial" w:hAnsi="Arial" w:cs="Arial"/>
                      <w:sz w:val="20"/>
                      <w:szCs w:val="20"/>
                    </w:rPr>
                    <w:t>To:  03/2020</w:t>
                  </w:r>
                </w:p>
              </w:tc>
              <w:tc>
                <w:tcPr>
                  <w:tcW w:w="6403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auto"/>
                </w:tcPr>
                <w:p w14:paraId="03C29D55" w14:textId="0ECC1EBD" w:rsidR="00C45F1F" w:rsidRPr="003B2C0F" w:rsidRDefault="00C45F1F" w:rsidP="00C45F1F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3B2C0F">
                    <w:rPr>
                      <w:rFonts w:ascii="Arial" w:hAnsi="Arial" w:cs="Arial"/>
                      <w:sz w:val="20"/>
                      <w:szCs w:val="20"/>
                    </w:rPr>
                    <w:t xml:space="preserve">Company: </w:t>
                  </w:r>
                  <w:r w:rsidRPr="003B2C0F">
                    <w:rPr>
                      <w:rFonts w:ascii="Arial" w:hAnsi="Arial" w:cs="Arial"/>
                      <w:b/>
                      <w:sz w:val="20"/>
                      <w:szCs w:val="20"/>
                    </w:rPr>
                    <w:t>AdsPlus</w:t>
                  </w:r>
                </w:p>
                <w:p w14:paraId="4EB0A653" w14:textId="6ADF85F0" w:rsidR="00C45F1F" w:rsidRPr="003B2C0F" w:rsidRDefault="00C45F1F" w:rsidP="00C45F1F">
                  <w:pPr>
                    <w:spacing w:after="100" w:afterAutospacing="1" w:line="360" w:lineRule="auto"/>
                    <w:contextualSpacing/>
                    <w:outlineLvl w:val="5"/>
                    <w:rPr>
                      <w:rFonts w:ascii="Arial" w:eastAsia="Times New Roman" w:hAnsi="Arial" w:cs="Arial"/>
                      <w:bCs/>
                      <w:sz w:val="20"/>
                      <w:szCs w:val="20"/>
                    </w:rPr>
                  </w:pPr>
                  <w:r w:rsidRPr="003B2C0F">
                    <w:rPr>
                      <w:rFonts w:ascii="Arial" w:hAnsi="Arial" w:cs="Arial"/>
                      <w:sz w:val="20"/>
                      <w:szCs w:val="20"/>
                    </w:rPr>
                    <w:t>Job Title: Developer</w:t>
                  </w:r>
                </w:p>
              </w:tc>
            </w:tr>
          </w:tbl>
          <w:p w14:paraId="306992BE" w14:textId="395F8DD5" w:rsidR="00F71D06" w:rsidRPr="003B2C0F" w:rsidRDefault="00F71D06" w:rsidP="00B6723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156E846" w14:textId="302937C5" w:rsidR="00560266" w:rsidRPr="003B2C0F" w:rsidRDefault="00560266">
      <w:pPr>
        <w:rPr>
          <w:rFonts w:ascii="Arial" w:hAnsi="Arial" w:cs="Arial"/>
        </w:rPr>
      </w:pPr>
      <w:r w:rsidRPr="003B2C0F">
        <w:rPr>
          <w:rFonts w:ascii="Arial" w:hAnsi="Arial" w:cs="Arial"/>
        </w:rPr>
        <w:br w:type="page"/>
      </w:r>
    </w:p>
    <w:tbl>
      <w:tblPr>
        <w:tblW w:w="97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10"/>
        <w:gridCol w:w="845"/>
      </w:tblGrid>
      <w:tr w:rsidR="00837B2B" w:rsidRPr="003B2C0F" w14:paraId="787AAB8F" w14:textId="77777777" w:rsidTr="00560266">
        <w:tc>
          <w:tcPr>
            <w:tcW w:w="8910" w:type="dxa"/>
            <w:shd w:val="clear" w:color="auto" w:fill="EBE4EC"/>
          </w:tcPr>
          <w:p w14:paraId="6CA1C4D0" w14:textId="3D744A65" w:rsidR="00837B2B" w:rsidRPr="003B2C0F" w:rsidRDefault="00837B2B">
            <w:pPr>
              <w:spacing w:before="9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2C0F">
              <w:rPr>
                <w:rFonts w:ascii="Arial" w:hAnsi="Arial" w:cs="Arial"/>
                <w:b/>
                <w:sz w:val="20"/>
                <w:szCs w:val="20"/>
              </w:rPr>
              <w:lastRenderedPageBreak/>
              <w:t>TECHNOLOGY AND SOFTWARE DEVELOPMENT  SKILLS</w:t>
            </w:r>
          </w:p>
        </w:tc>
        <w:tc>
          <w:tcPr>
            <w:tcW w:w="845" w:type="dxa"/>
            <w:shd w:val="clear" w:color="auto" w:fill="auto"/>
          </w:tcPr>
          <w:p w14:paraId="15083F8C" w14:textId="77777777" w:rsidR="00837B2B" w:rsidRPr="003B2C0F" w:rsidRDefault="00837B2B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51474A7" w14:textId="77777777" w:rsidR="00837B2B" w:rsidRPr="003B2C0F" w:rsidRDefault="00837B2B">
      <w:pPr>
        <w:spacing w:before="96"/>
        <w:rPr>
          <w:rFonts w:ascii="Arial" w:hAnsi="Arial" w:cs="Arial"/>
          <w:sz w:val="20"/>
          <w:szCs w:val="20"/>
        </w:rPr>
      </w:pPr>
    </w:p>
    <w:tbl>
      <w:tblPr>
        <w:tblW w:w="8910" w:type="dxa"/>
        <w:tblInd w:w="-5" w:type="dxa"/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6503"/>
        <w:gridCol w:w="2407"/>
      </w:tblGrid>
      <w:tr w:rsidR="00837B2B" w:rsidRPr="003B2C0F" w14:paraId="4654E93F" w14:textId="77777777" w:rsidTr="002B3F03">
        <w:tc>
          <w:tcPr>
            <w:tcW w:w="891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CCBED21" w14:textId="77777777" w:rsidR="00837B2B" w:rsidRPr="003B2C0F" w:rsidRDefault="00837B2B">
            <w:pPr>
              <w:rPr>
                <w:rFonts w:ascii="Arial" w:hAnsi="Arial" w:cs="Arial"/>
                <w:sz w:val="20"/>
                <w:szCs w:val="20"/>
              </w:rPr>
            </w:pPr>
            <w:r w:rsidRPr="003B2C0F">
              <w:rPr>
                <w:rFonts w:ascii="Arial" w:hAnsi="Arial" w:cs="Arial"/>
                <w:b/>
                <w:color w:val="333333"/>
                <w:sz w:val="20"/>
                <w:szCs w:val="20"/>
              </w:rPr>
              <w:t>Level</w:t>
            </w:r>
            <w:r w:rsidRPr="003B2C0F">
              <w:rPr>
                <w:rFonts w:ascii="Arial" w:hAnsi="Arial" w:cs="Arial"/>
                <w:color w:val="333333"/>
                <w:sz w:val="20"/>
                <w:szCs w:val="20"/>
              </w:rPr>
              <w:t xml:space="preserve">: 1-4 Aware (Basic, need to </w:t>
            </w:r>
            <w:r w:rsidR="00BB34B5" w:rsidRPr="003B2C0F">
              <w:rPr>
                <w:rFonts w:ascii="Arial" w:hAnsi="Arial" w:cs="Arial"/>
                <w:color w:val="333333"/>
                <w:sz w:val="20"/>
                <w:szCs w:val="20"/>
              </w:rPr>
              <w:t>practice</w:t>
            </w:r>
            <w:r w:rsidRPr="003B2C0F">
              <w:rPr>
                <w:rFonts w:ascii="Arial" w:hAnsi="Arial" w:cs="Arial"/>
                <w:color w:val="333333"/>
                <w:sz w:val="20"/>
                <w:szCs w:val="20"/>
              </w:rPr>
              <w:t xml:space="preserve"> more); 5-7 Knowledgeable (Intermediate, can use it at work); 8-10 </w:t>
            </w:r>
            <w:bookmarkStart w:id="0" w:name="OLE_LINK2"/>
            <w:bookmarkStart w:id="1" w:name="OLE_LINK1"/>
            <w:r w:rsidRPr="003B2C0F">
              <w:rPr>
                <w:rFonts w:ascii="Arial" w:hAnsi="Arial" w:cs="Arial"/>
                <w:color w:val="333333"/>
                <w:sz w:val="20"/>
                <w:szCs w:val="20"/>
              </w:rPr>
              <w:t xml:space="preserve">Proficient </w:t>
            </w:r>
            <w:bookmarkEnd w:id="0"/>
            <w:bookmarkEnd w:id="1"/>
            <w:r w:rsidRPr="003B2C0F">
              <w:rPr>
                <w:rFonts w:ascii="Arial" w:hAnsi="Arial" w:cs="Arial"/>
                <w:color w:val="333333"/>
                <w:sz w:val="20"/>
                <w:szCs w:val="20"/>
              </w:rPr>
              <w:t>(Advanced, very good to use it at work)</w:t>
            </w:r>
          </w:p>
        </w:tc>
      </w:tr>
      <w:tr w:rsidR="00837B2B" w:rsidRPr="003B2C0F" w14:paraId="55EDCFB4" w14:textId="77777777" w:rsidTr="002B3F0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285030F" w14:textId="77777777" w:rsidR="00837B2B" w:rsidRPr="003B2C0F" w:rsidRDefault="00837B2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B2C0F">
              <w:rPr>
                <w:rFonts w:ascii="Arial" w:hAnsi="Arial" w:cs="Arial"/>
                <w:b/>
                <w:sz w:val="20"/>
                <w:szCs w:val="20"/>
              </w:rPr>
              <w:t>Competencies</w:t>
            </w:r>
          </w:p>
        </w:tc>
        <w:tc>
          <w:tcPr>
            <w:tcW w:w="2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3D322E1" w14:textId="77777777" w:rsidR="00837B2B" w:rsidRPr="003B2C0F" w:rsidRDefault="0083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2C0F">
              <w:rPr>
                <w:rFonts w:ascii="Arial" w:hAnsi="Arial" w:cs="Arial"/>
                <w:b/>
                <w:sz w:val="20"/>
                <w:szCs w:val="20"/>
              </w:rPr>
              <w:t>Level</w:t>
            </w:r>
          </w:p>
        </w:tc>
      </w:tr>
      <w:tr w:rsidR="00987042" w:rsidRPr="003B2C0F" w14:paraId="19A648EC" w14:textId="77777777" w:rsidTr="002B3F03">
        <w:tc>
          <w:tcPr>
            <w:tcW w:w="891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144DB85" w14:textId="77777777" w:rsidR="00987042" w:rsidRPr="003B2C0F" w:rsidRDefault="00216C8C" w:rsidP="0098704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B2C0F">
              <w:rPr>
                <w:rFonts w:ascii="Arial" w:hAnsi="Arial" w:cs="Arial"/>
                <w:b/>
                <w:sz w:val="20"/>
                <w:szCs w:val="20"/>
              </w:rPr>
              <w:t>Programing Language</w:t>
            </w:r>
          </w:p>
        </w:tc>
      </w:tr>
      <w:tr w:rsidR="00BB75CD" w:rsidRPr="003B2C0F" w14:paraId="22436DCF" w14:textId="77777777" w:rsidTr="002B3F0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BD2B63F" w14:textId="77777777" w:rsidR="00BB75CD" w:rsidRPr="003B2C0F" w:rsidRDefault="00BB75CD" w:rsidP="00BB75CD">
            <w:pPr>
              <w:rPr>
                <w:rFonts w:ascii="Arial" w:eastAsia="Tahoma" w:hAnsi="Arial" w:cs="Arial"/>
                <w:sz w:val="20"/>
                <w:szCs w:val="20"/>
              </w:rPr>
            </w:pPr>
            <w:r w:rsidRPr="003B2C0F">
              <w:rPr>
                <w:rFonts w:ascii="Arial" w:eastAsia="Tahoma" w:hAnsi="Arial" w:cs="Arial"/>
                <w:sz w:val="20"/>
                <w:szCs w:val="20"/>
              </w:rPr>
              <w:t>Java</w:t>
            </w:r>
          </w:p>
        </w:tc>
        <w:tc>
          <w:tcPr>
            <w:tcW w:w="2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DA65CCF" w14:textId="144B2814" w:rsidR="00BB75CD" w:rsidRPr="003B2C0F" w:rsidRDefault="00BB75CD" w:rsidP="00BB75CD">
            <w:pPr>
              <w:jc w:val="center"/>
              <w:rPr>
                <w:rFonts w:ascii="Arial" w:eastAsia="Tahoma" w:hAnsi="Arial" w:cs="Arial"/>
                <w:b/>
                <w:sz w:val="20"/>
                <w:szCs w:val="20"/>
              </w:rPr>
            </w:pPr>
            <w:r w:rsidRPr="003B2C0F">
              <w:rPr>
                <w:rFonts w:ascii="Arial" w:eastAsia="Tahoma" w:hAnsi="Arial" w:cs="Arial"/>
                <w:color w:val="333333"/>
                <w:sz w:val="20"/>
                <w:szCs w:val="20"/>
              </w:rPr>
              <w:t>Proficient</w:t>
            </w:r>
            <w:r w:rsidR="00FD534A" w:rsidRPr="003B2C0F">
              <w:rPr>
                <w:rFonts w:ascii="Arial" w:eastAsia="Tahoma" w:hAnsi="Arial" w:cs="Arial"/>
                <w:sz w:val="20"/>
                <w:szCs w:val="20"/>
              </w:rPr>
              <w:t xml:space="preserve"> </w:t>
            </w:r>
            <w:r w:rsidR="00BA67EA" w:rsidRPr="003B2C0F">
              <w:rPr>
                <w:rFonts w:ascii="Arial" w:eastAsia="Tahoma" w:hAnsi="Arial" w:cs="Arial"/>
                <w:sz w:val="20"/>
                <w:szCs w:val="20"/>
              </w:rPr>
              <w:t>8</w:t>
            </w:r>
            <w:r w:rsidRPr="003B2C0F">
              <w:rPr>
                <w:rFonts w:ascii="Arial" w:eastAsia="Tahoma" w:hAnsi="Arial" w:cs="Arial"/>
                <w:sz w:val="20"/>
                <w:szCs w:val="20"/>
              </w:rPr>
              <w:t>/10</w:t>
            </w:r>
          </w:p>
        </w:tc>
      </w:tr>
      <w:tr w:rsidR="00BB75CD" w:rsidRPr="003B2C0F" w14:paraId="71D870AF" w14:textId="77777777" w:rsidTr="002B3F0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988435B" w14:textId="6851BA4E" w:rsidR="00BB75CD" w:rsidRPr="003B2C0F" w:rsidRDefault="00D16379" w:rsidP="00D16379">
            <w:pPr>
              <w:rPr>
                <w:rFonts w:ascii="Arial" w:eastAsia="Tahoma" w:hAnsi="Arial" w:cs="Arial"/>
                <w:sz w:val="20"/>
                <w:szCs w:val="20"/>
              </w:rPr>
            </w:pPr>
            <w:r w:rsidRPr="003B2C0F">
              <w:rPr>
                <w:rFonts w:ascii="Arial" w:eastAsia="Tahoma" w:hAnsi="Arial" w:cs="Arial"/>
                <w:sz w:val="20"/>
                <w:szCs w:val="20"/>
              </w:rPr>
              <w:t>HTML</w:t>
            </w:r>
            <w:r w:rsidR="00BB75CD" w:rsidRPr="003B2C0F">
              <w:rPr>
                <w:rFonts w:ascii="Arial" w:eastAsia="Tahoma" w:hAnsi="Arial" w:cs="Arial"/>
                <w:sz w:val="20"/>
                <w:szCs w:val="20"/>
              </w:rPr>
              <w:t>, CSS, JavaScript</w:t>
            </w:r>
            <w:r w:rsidR="003259EA" w:rsidRPr="003B2C0F">
              <w:rPr>
                <w:rFonts w:ascii="Arial" w:eastAsia="Tahoma" w:hAnsi="Arial" w:cs="Arial"/>
                <w:sz w:val="20"/>
                <w:szCs w:val="20"/>
              </w:rPr>
              <w:t>, TypeScripts</w:t>
            </w:r>
          </w:p>
        </w:tc>
        <w:tc>
          <w:tcPr>
            <w:tcW w:w="2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B8CC117" w14:textId="54193409" w:rsidR="00BB75CD" w:rsidRPr="003B2C0F" w:rsidRDefault="00BB75CD" w:rsidP="003259EA">
            <w:pPr>
              <w:jc w:val="center"/>
              <w:rPr>
                <w:rFonts w:ascii="Arial" w:eastAsia="Tahoma" w:hAnsi="Arial" w:cs="Arial"/>
                <w:color w:val="333333"/>
                <w:sz w:val="20"/>
                <w:szCs w:val="20"/>
              </w:rPr>
            </w:pPr>
            <w:r w:rsidRPr="003B2C0F">
              <w:rPr>
                <w:rFonts w:ascii="Arial" w:hAnsi="Arial" w:cs="Arial"/>
                <w:color w:val="333333"/>
                <w:sz w:val="20"/>
                <w:szCs w:val="20"/>
              </w:rPr>
              <w:t xml:space="preserve">Knowledgeable </w:t>
            </w:r>
            <w:r w:rsidR="00C45F1F" w:rsidRPr="003B2C0F">
              <w:rPr>
                <w:rFonts w:ascii="Arial" w:hAnsi="Arial" w:cs="Arial"/>
                <w:color w:val="333333"/>
                <w:sz w:val="20"/>
                <w:szCs w:val="20"/>
              </w:rPr>
              <w:t>6</w:t>
            </w:r>
            <w:r w:rsidRPr="003B2C0F">
              <w:rPr>
                <w:rFonts w:ascii="Arial" w:hAnsi="Arial" w:cs="Arial"/>
                <w:color w:val="333333"/>
                <w:sz w:val="20"/>
                <w:szCs w:val="20"/>
              </w:rPr>
              <w:t>/10</w:t>
            </w:r>
          </w:p>
        </w:tc>
      </w:tr>
      <w:tr w:rsidR="00BB75CD" w:rsidRPr="003B2C0F" w14:paraId="08386C5A" w14:textId="77777777" w:rsidTr="002B3F03">
        <w:tc>
          <w:tcPr>
            <w:tcW w:w="891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767E7E8" w14:textId="77777777" w:rsidR="00BB75CD" w:rsidRPr="003B2C0F" w:rsidRDefault="00BB75CD" w:rsidP="00BB75C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B2C0F">
              <w:rPr>
                <w:rFonts w:ascii="Arial" w:hAnsi="Arial" w:cs="Arial"/>
                <w:b/>
                <w:sz w:val="20"/>
                <w:szCs w:val="20"/>
              </w:rPr>
              <w:t>Technology &amp; Framework</w:t>
            </w:r>
          </w:p>
        </w:tc>
      </w:tr>
      <w:tr w:rsidR="00BB75CD" w:rsidRPr="003B2C0F" w14:paraId="633FF941" w14:textId="77777777" w:rsidTr="002B3F0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76E2030" w14:textId="77777777" w:rsidR="00BB75CD" w:rsidRPr="003B2C0F" w:rsidRDefault="00BB75CD" w:rsidP="00BB75CD">
            <w:pPr>
              <w:rPr>
                <w:rFonts w:ascii="Arial" w:hAnsi="Arial" w:cs="Arial"/>
                <w:sz w:val="20"/>
                <w:szCs w:val="20"/>
              </w:rPr>
            </w:pPr>
            <w:r w:rsidRPr="003B2C0F">
              <w:rPr>
                <w:rFonts w:ascii="Arial" w:hAnsi="Arial" w:cs="Arial"/>
                <w:sz w:val="20"/>
                <w:szCs w:val="20"/>
              </w:rPr>
              <w:t>Spring</w:t>
            </w:r>
          </w:p>
        </w:tc>
        <w:tc>
          <w:tcPr>
            <w:tcW w:w="2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6D5CDAB" w14:textId="301A5204" w:rsidR="00BB75CD" w:rsidRPr="003B2C0F" w:rsidRDefault="00C45F1F" w:rsidP="00BB75CD">
            <w:pPr>
              <w:jc w:val="center"/>
              <w:rPr>
                <w:rFonts w:ascii="Arial" w:eastAsia="Tahoma" w:hAnsi="Arial" w:cs="Arial"/>
                <w:b/>
                <w:sz w:val="20"/>
                <w:szCs w:val="20"/>
              </w:rPr>
            </w:pPr>
            <w:r w:rsidRPr="003B2C0F">
              <w:rPr>
                <w:rFonts w:ascii="Arial" w:hAnsi="Arial" w:cs="Arial"/>
                <w:color w:val="333333"/>
                <w:sz w:val="20"/>
                <w:szCs w:val="20"/>
              </w:rPr>
              <w:t xml:space="preserve">Knowledgeable </w:t>
            </w:r>
            <w:r w:rsidR="00FD534A" w:rsidRPr="003B2C0F">
              <w:rPr>
                <w:rFonts w:ascii="Arial" w:eastAsia="Tahoma" w:hAnsi="Arial" w:cs="Arial"/>
                <w:sz w:val="20"/>
                <w:szCs w:val="20"/>
              </w:rPr>
              <w:t>7</w:t>
            </w:r>
            <w:r w:rsidR="00BB75CD" w:rsidRPr="003B2C0F">
              <w:rPr>
                <w:rFonts w:ascii="Arial" w:eastAsia="Tahoma" w:hAnsi="Arial" w:cs="Arial"/>
                <w:sz w:val="20"/>
                <w:szCs w:val="20"/>
              </w:rPr>
              <w:t>/10</w:t>
            </w:r>
          </w:p>
        </w:tc>
      </w:tr>
      <w:tr w:rsidR="007B7841" w:rsidRPr="003B2C0F" w14:paraId="0A150943" w14:textId="77777777" w:rsidTr="002B3F0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31906F2" w14:textId="6277D6FB" w:rsidR="007B7841" w:rsidRPr="003B2C0F" w:rsidRDefault="007B7841" w:rsidP="00BB75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Jpa</w:t>
            </w:r>
          </w:p>
        </w:tc>
        <w:tc>
          <w:tcPr>
            <w:tcW w:w="2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22C5711" w14:textId="703B5528" w:rsidR="007B7841" w:rsidRPr="003B2C0F" w:rsidRDefault="007B7841" w:rsidP="00BB75CD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3B2C0F">
              <w:rPr>
                <w:rFonts w:ascii="Arial" w:hAnsi="Arial" w:cs="Arial"/>
                <w:color w:val="333333"/>
                <w:sz w:val="20"/>
                <w:szCs w:val="20"/>
              </w:rPr>
              <w:t xml:space="preserve">Knowledgeable </w:t>
            </w:r>
            <w:r w:rsidRPr="003B2C0F">
              <w:rPr>
                <w:rFonts w:ascii="Arial" w:eastAsia="Tahoma" w:hAnsi="Arial" w:cs="Arial"/>
                <w:sz w:val="20"/>
                <w:szCs w:val="20"/>
              </w:rPr>
              <w:t>7/10</w:t>
            </w:r>
          </w:p>
        </w:tc>
      </w:tr>
      <w:tr w:rsidR="00BB75CD" w:rsidRPr="003B2C0F" w14:paraId="1A097B71" w14:textId="77777777" w:rsidTr="002B3F0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84A0E2D" w14:textId="011792C6" w:rsidR="00BB75CD" w:rsidRPr="003B2C0F" w:rsidRDefault="001C757B" w:rsidP="00BB75CD">
            <w:pPr>
              <w:rPr>
                <w:rFonts w:ascii="Arial" w:hAnsi="Arial" w:cs="Arial"/>
                <w:sz w:val="20"/>
                <w:szCs w:val="20"/>
              </w:rPr>
            </w:pPr>
            <w:r w:rsidRPr="003B2C0F">
              <w:rPr>
                <w:rFonts w:ascii="Arial" w:hAnsi="Arial" w:cs="Arial"/>
                <w:sz w:val="20"/>
                <w:szCs w:val="20"/>
              </w:rPr>
              <w:t>Hibernate</w:t>
            </w:r>
          </w:p>
        </w:tc>
        <w:tc>
          <w:tcPr>
            <w:tcW w:w="2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3C0EACD7" w14:textId="61E9832E" w:rsidR="00BB75CD" w:rsidRPr="003B2C0F" w:rsidRDefault="00BB75CD" w:rsidP="00BB75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2C0F">
              <w:rPr>
                <w:rFonts w:ascii="Arial" w:hAnsi="Arial" w:cs="Arial"/>
                <w:color w:val="333333"/>
                <w:sz w:val="20"/>
                <w:szCs w:val="20"/>
              </w:rPr>
              <w:t xml:space="preserve">Knowledgeable </w:t>
            </w:r>
            <w:r w:rsidR="007B7841">
              <w:rPr>
                <w:rFonts w:ascii="Arial" w:hAnsi="Arial" w:cs="Arial"/>
                <w:color w:val="333333"/>
                <w:sz w:val="20"/>
                <w:szCs w:val="20"/>
              </w:rPr>
              <w:t>8</w:t>
            </w:r>
            <w:r w:rsidRPr="003B2C0F">
              <w:rPr>
                <w:rFonts w:ascii="Arial" w:hAnsi="Arial" w:cs="Arial"/>
                <w:color w:val="333333"/>
                <w:sz w:val="20"/>
                <w:szCs w:val="20"/>
              </w:rPr>
              <w:t>/10</w:t>
            </w:r>
          </w:p>
        </w:tc>
      </w:tr>
      <w:tr w:rsidR="00B0153E" w:rsidRPr="003B2C0F" w14:paraId="65ECC1ED" w14:textId="77777777" w:rsidTr="002B3F0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6295256" w14:textId="2A623F9C" w:rsidR="00B0153E" w:rsidRPr="003B2C0F" w:rsidRDefault="00B0153E" w:rsidP="00BB75CD">
            <w:pPr>
              <w:rPr>
                <w:rFonts w:ascii="Arial" w:hAnsi="Arial" w:cs="Arial"/>
                <w:sz w:val="20"/>
                <w:szCs w:val="20"/>
              </w:rPr>
            </w:pPr>
            <w:r w:rsidRPr="003B2C0F">
              <w:rPr>
                <w:rFonts w:ascii="Arial" w:hAnsi="Arial" w:cs="Arial"/>
                <w:sz w:val="20"/>
                <w:szCs w:val="20"/>
              </w:rPr>
              <w:t>Microservices</w:t>
            </w:r>
          </w:p>
        </w:tc>
        <w:tc>
          <w:tcPr>
            <w:tcW w:w="2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A486238" w14:textId="642EC145" w:rsidR="00B0153E" w:rsidRPr="003B2C0F" w:rsidRDefault="00B0153E" w:rsidP="00B0153E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3B2C0F">
              <w:rPr>
                <w:rFonts w:ascii="Arial" w:hAnsi="Arial" w:cs="Arial"/>
                <w:color w:val="333333"/>
                <w:sz w:val="20"/>
                <w:szCs w:val="20"/>
              </w:rPr>
              <w:t xml:space="preserve">Knowledgeable </w:t>
            </w:r>
            <w:r w:rsidR="007B7841">
              <w:rPr>
                <w:rFonts w:ascii="Arial" w:hAnsi="Arial" w:cs="Arial"/>
                <w:color w:val="333333"/>
                <w:sz w:val="20"/>
                <w:szCs w:val="20"/>
              </w:rPr>
              <w:t>8</w:t>
            </w:r>
            <w:r w:rsidRPr="003B2C0F">
              <w:rPr>
                <w:rFonts w:ascii="Arial" w:hAnsi="Arial" w:cs="Arial"/>
                <w:color w:val="333333"/>
                <w:sz w:val="20"/>
                <w:szCs w:val="20"/>
              </w:rPr>
              <w:t>/10</w:t>
            </w:r>
          </w:p>
        </w:tc>
      </w:tr>
      <w:tr w:rsidR="007B7841" w:rsidRPr="003B2C0F" w14:paraId="129A0A50" w14:textId="77777777" w:rsidTr="002B3F0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287A3DC" w14:textId="4B9A91D3" w:rsidR="007B7841" w:rsidRDefault="007B7841" w:rsidP="007B78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Docker</w:t>
            </w:r>
          </w:p>
        </w:tc>
        <w:tc>
          <w:tcPr>
            <w:tcW w:w="2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8A5FAF9" w14:textId="3A0C2B41" w:rsidR="007B7841" w:rsidRPr="003B2C0F" w:rsidRDefault="007B7841" w:rsidP="007B7841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3B2C0F">
              <w:rPr>
                <w:rFonts w:ascii="Arial" w:hAnsi="Arial" w:cs="Arial"/>
                <w:color w:val="333333"/>
                <w:sz w:val="20"/>
                <w:szCs w:val="20"/>
              </w:rPr>
              <w:t>Knowledgeable 7/10</w:t>
            </w:r>
          </w:p>
        </w:tc>
      </w:tr>
      <w:tr w:rsidR="007B7841" w:rsidRPr="003B2C0F" w14:paraId="4839F2C8" w14:textId="77777777" w:rsidTr="002B3F0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A8A493F" w14:textId="1C9F179D" w:rsidR="007B7841" w:rsidRDefault="007B7841" w:rsidP="007B78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Kafka</w:t>
            </w:r>
          </w:p>
        </w:tc>
        <w:tc>
          <w:tcPr>
            <w:tcW w:w="2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628D9D7" w14:textId="7FE4394C" w:rsidR="007B7841" w:rsidRPr="003B2C0F" w:rsidRDefault="007B7841" w:rsidP="007B7841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3B2C0F">
              <w:rPr>
                <w:rFonts w:ascii="Arial" w:hAnsi="Arial" w:cs="Arial"/>
                <w:color w:val="333333"/>
                <w:sz w:val="20"/>
                <w:szCs w:val="20"/>
              </w:rPr>
              <w:t>Knowledgeable 7/10</w:t>
            </w:r>
          </w:p>
        </w:tc>
      </w:tr>
      <w:tr w:rsidR="007B7841" w:rsidRPr="003B2C0F" w14:paraId="34B28864" w14:textId="77777777" w:rsidTr="002B3F0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4C0426B" w14:textId="6F6D50FD" w:rsidR="007B7841" w:rsidRDefault="007B7841" w:rsidP="007B78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Redis Cache</w:t>
            </w:r>
          </w:p>
        </w:tc>
        <w:tc>
          <w:tcPr>
            <w:tcW w:w="2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EC0C782" w14:textId="71770CE5" w:rsidR="007B7841" w:rsidRPr="003B2C0F" w:rsidRDefault="007B7841" w:rsidP="007B7841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3B2C0F">
              <w:rPr>
                <w:rFonts w:ascii="Arial" w:hAnsi="Arial" w:cs="Arial"/>
                <w:color w:val="333333"/>
                <w:sz w:val="20"/>
                <w:szCs w:val="20"/>
              </w:rPr>
              <w:t>Knowledgeable 7/10</w:t>
            </w:r>
          </w:p>
        </w:tc>
      </w:tr>
      <w:tr w:rsidR="007B7841" w:rsidRPr="003B2C0F" w14:paraId="04FA7AE2" w14:textId="77777777" w:rsidTr="002B3F03">
        <w:tc>
          <w:tcPr>
            <w:tcW w:w="891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6CDEC98" w14:textId="77777777" w:rsidR="007B7841" w:rsidRPr="003B2C0F" w:rsidRDefault="007B7841" w:rsidP="007B7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2C0F">
              <w:rPr>
                <w:rFonts w:ascii="Arial" w:hAnsi="Arial" w:cs="Arial"/>
                <w:b/>
                <w:sz w:val="20"/>
                <w:szCs w:val="20"/>
              </w:rPr>
              <w:t>Database System</w:t>
            </w:r>
          </w:p>
        </w:tc>
      </w:tr>
      <w:tr w:rsidR="007B7841" w:rsidRPr="003B2C0F" w14:paraId="3AF00C2F" w14:textId="77777777" w:rsidTr="002B3F0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B9A25CE" w14:textId="77777777" w:rsidR="007B7841" w:rsidRPr="003B2C0F" w:rsidRDefault="007B7841" w:rsidP="007B7841">
            <w:pPr>
              <w:rPr>
                <w:rFonts w:ascii="Arial" w:hAnsi="Arial" w:cs="Arial"/>
                <w:sz w:val="20"/>
                <w:szCs w:val="20"/>
              </w:rPr>
            </w:pPr>
            <w:r w:rsidRPr="003B2C0F">
              <w:rPr>
                <w:rFonts w:ascii="Arial" w:hAnsi="Arial" w:cs="Arial"/>
                <w:sz w:val="20"/>
                <w:szCs w:val="20"/>
              </w:rPr>
              <w:t>MySQL</w:t>
            </w:r>
          </w:p>
        </w:tc>
        <w:tc>
          <w:tcPr>
            <w:tcW w:w="2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3A924A7" w14:textId="3E7B6D3A" w:rsidR="007B7841" w:rsidRPr="003B2C0F" w:rsidRDefault="007B7841" w:rsidP="007B7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2C0F">
              <w:rPr>
                <w:rFonts w:ascii="Arial" w:hAnsi="Arial" w:cs="Arial"/>
                <w:color w:val="333333"/>
                <w:sz w:val="20"/>
                <w:szCs w:val="20"/>
              </w:rPr>
              <w:t xml:space="preserve">Knowledgeable </w:t>
            </w:r>
            <w:r>
              <w:rPr>
                <w:rFonts w:ascii="Arial" w:eastAsia="Tahoma" w:hAnsi="Arial" w:cs="Arial"/>
                <w:sz w:val="20"/>
                <w:szCs w:val="20"/>
              </w:rPr>
              <w:t>7</w:t>
            </w:r>
            <w:r w:rsidRPr="003B2C0F">
              <w:rPr>
                <w:rFonts w:ascii="Arial" w:eastAsia="Tahoma" w:hAnsi="Arial" w:cs="Arial"/>
                <w:sz w:val="20"/>
                <w:szCs w:val="20"/>
              </w:rPr>
              <w:t>/10</w:t>
            </w:r>
          </w:p>
        </w:tc>
      </w:tr>
      <w:tr w:rsidR="007B7841" w:rsidRPr="003B2C0F" w14:paraId="1381FC1B" w14:textId="77777777" w:rsidTr="002B3F0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610481C" w14:textId="52EAE736" w:rsidR="007B7841" w:rsidRPr="003B2C0F" w:rsidRDefault="007B7841" w:rsidP="007B7841">
            <w:pPr>
              <w:rPr>
                <w:rFonts w:ascii="Arial" w:hAnsi="Arial" w:cs="Arial"/>
                <w:sz w:val="20"/>
                <w:szCs w:val="20"/>
              </w:rPr>
            </w:pPr>
            <w:r w:rsidRPr="003B2C0F">
              <w:rPr>
                <w:rFonts w:ascii="Arial" w:hAnsi="Arial" w:cs="Arial"/>
                <w:sz w:val="20"/>
                <w:szCs w:val="20"/>
              </w:rPr>
              <w:t>Oracle</w:t>
            </w:r>
          </w:p>
        </w:tc>
        <w:tc>
          <w:tcPr>
            <w:tcW w:w="2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9AB1643" w14:textId="7AB6D9C4" w:rsidR="007B7841" w:rsidRPr="003B2C0F" w:rsidRDefault="007B7841" w:rsidP="007B7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2C0F">
              <w:rPr>
                <w:rFonts w:ascii="Arial" w:hAnsi="Arial" w:cs="Arial"/>
                <w:color w:val="333333"/>
                <w:sz w:val="20"/>
                <w:szCs w:val="20"/>
              </w:rPr>
              <w:t>Knowledgeable 6/10</w:t>
            </w:r>
          </w:p>
        </w:tc>
      </w:tr>
      <w:tr w:rsidR="007B7841" w:rsidRPr="003B2C0F" w14:paraId="22858476" w14:textId="77777777" w:rsidTr="002B3F0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1846DCB" w14:textId="4CB8D36E" w:rsidR="007B7841" w:rsidRPr="003B2C0F" w:rsidRDefault="007B7841" w:rsidP="007B7841">
            <w:pPr>
              <w:rPr>
                <w:rFonts w:ascii="Arial" w:hAnsi="Arial" w:cs="Arial"/>
                <w:sz w:val="20"/>
                <w:szCs w:val="20"/>
              </w:rPr>
            </w:pPr>
            <w:r w:rsidRPr="003B2C0F">
              <w:rPr>
                <w:rFonts w:ascii="Arial" w:hAnsi="Arial" w:cs="Arial"/>
                <w:sz w:val="20"/>
                <w:szCs w:val="20"/>
              </w:rPr>
              <w:t>PostgreSql</w:t>
            </w:r>
          </w:p>
        </w:tc>
        <w:tc>
          <w:tcPr>
            <w:tcW w:w="2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074F91D" w14:textId="7813AE75" w:rsidR="007B7841" w:rsidRPr="003B2C0F" w:rsidRDefault="007B7841" w:rsidP="007B7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2C0F">
              <w:rPr>
                <w:rFonts w:ascii="Arial" w:hAnsi="Arial" w:cs="Arial"/>
                <w:color w:val="333333"/>
                <w:sz w:val="20"/>
                <w:szCs w:val="20"/>
              </w:rPr>
              <w:t xml:space="preserve">Knowledgeable </w:t>
            </w:r>
            <w:r w:rsidRPr="003B2C0F">
              <w:rPr>
                <w:rFonts w:ascii="Arial" w:eastAsia="Tahoma" w:hAnsi="Arial" w:cs="Arial"/>
                <w:sz w:val="20"/>
                <w:szCs w:val="20"/>
              </w:rPr>
              <w:t>6/10</w:t>
            </w:r>
          </w:p>
        </w:tc>
      </w:tr>
      <w:tr w:rsidR="007B7841" w:rsidRPr="003B2C0F" w14:paraId="081931D9" w14:textId="77777777" w:rsidTr="002B3F03">
        <w:tc>
          <w:tcPr>
            <w:tcW w:w="891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1626DC1" w14:textId="77777777" w:rsidR="007B7841" w:rsidRPr="003B2C0F" w:rsidRDefault="007B7841" w:rsidP="007B784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B2C0F">
              <w:rPr>
                <w:rFonts w:ascii="Arial" w:hAnsi="Arial" w:cs="Arial"/>
                <w:b/>
                <w:sz w:val="20"/>
                <w:szCs w:val="20"/>
              </w:rPr>
              <w:t>Development Tool</w:t>
            </w:r>
          </w:p>
        </w:tc>
      </w:tr>
      <w:tr w:rsidR="007B7841" w:rsidRPr="003B2C0F" w14:paraId="42821C4D" w14:textId="77777777" w:rsidTr="002B3F0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99A162B" w14:textId="0E94D772" w:rsidR="007B7841" w:rsidRPr="003B2C0F" w:rsidRDefault="007B7841" w:rsidP="007B7841">
            <w:pPr>
              <w:rPr>
                <w:rFonts w:ascii="Arial" w:hAnsi="Arial" w:cs="Arial"/>
                <w:sz w:val="20"/>
                <w:szCs w:val="20"/>
              </w:rPr>
            </w:pPr>
            <w:r w:rsidRPr="003B2C0F">
              <w:rPr>
                <w:rFonts w:ascii="Arial" w:hAnsi="Arial" w:cs="Arial"/>
                <w:sz w:val="20"/>
                <w:szCs w:val="20"/>
              </w:rPr>
              <w:t>IDE: Visual Studio Code, Intellij, Eclipse</w:t>
            </w:r>
          </w:p>
        </w:tc>
        <w:tc>
          <w:tcPr>
            <w:tcW w:w="2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37513C46" w14:textId="77777777" w:rsidR="007B7841" w:rsidRPr="003B2C0F" w:rsidRDefault="007B7841" w:rsidP="007B7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2C0F">
              <w:rPr>
                <w:rFonts w:ascii="Arial" w:eastAsia="Tahoma" w:hAnsi="Arial" w:cs="Arial"/>
                <w:color w:val="333333"/>
                <w:sz w:val="20"/>
                <w:szCs w:val="20"/>
              </w:rPr>
              <w:t>Proficient</w:t>
            </w:r>
            <w:r w:rsidRPr="003B2C0F">
              <w:rPr>
                <w:rFonts w:ascii="Arial" w:eastAsia="Tahoma" w:hAnsi="Arial" w:cs="Arial"/>
                <w:sz w:val="20"/>
                <w:szCs w:val="20"/>
              </w:rPr>
              <w:t xml:space="preserve"> 9/10</w:t>
            </w:r>
          </w:p>
        </w:tc>
      </w:tr>
      <w:tr w:rsidR="007B7841" w:rsidRPr="003B2C0F" w14:paraId="3A7B1D06" w14:textId="77777777" w:rsidTr="002B3F03">
        <w:tc>
          <w:tcPr>
            <w:tcW w:w="650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24D8B37" w14:textId="745F8175" w:rsidR="007B7841" w:rsidRPr="003B2C0F" w:rsidRDefault="007B7841" w:rsidP="007B7841">
            <w:pPr>
              <w:rPr>
                <w:rFonts w:ascii="Arial" w:hAnsi="Arial" w:cs="Arial"/>
                <w:sz w:val="20"/>
                <w:szCs w:val="20"/>
              </w:rPr>
            </w:pPr>
            <w:r w:rsidRPr="003B2C0F">
              <w:rPr>
                <w:rFonts w:ascii="Arial" w:hAnsi="Arial" w:cs="Arial"/>
                <w:sz w:val="20"/>
                <w:szCs w:val="20"/>
              </w:rPr>
              <w:t>GIT</w:t>
            </w:r>
          </w:p>
        </w:tc>
        <w:tc>
          <w:tcPr>
            <w:tcW w:w="2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3E2AFB2" w14:textId="00F8FBC6" w:rsidR="007B7841" w:rsidRPr="003B2C0F" w:rsidRDefault="007B7841" w:rsidP="007B7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2C0F">
              <w:rPr>
                <w:rFonts w:ascii="Arial" w:hAnsi="Arial" w:cs="Arial"/>
                <w:color w:val="333333"/>
                <w:sz w:val="20"/>
                <w:szCs w:val="20"/>
              </w:rPr>
              <w:t xml:space="preserve">Knowledgeable </w:t>
            </w:r>
            <w:r w:rsidRPr="003B2C0F">
              <w:rPr>
                <w:rFonts w:ascii="Arial" w:eastAsia="Tahoma" w:hAnsi="Arial" w:cs="Arial"/>
                <w:sz w:val="20"/>
                <w:szCs w:val="20"/>
              </w:rPr>
              <w:t>7/10</w:t>
            </w:r>
          </w:p>
        </w:tc>
      </w:tr>
    </w:tbl>
    <w:p w14:paraId="75EC9089" w14:textId="77777777" w:rsidR="00FB27CB" w:rsidRPr="003B2C0F" w:rsidRDefault="00FB27CB">
      <w:pPr>
        <w:rPr>
          <w:rFonts w:ascii="Arial" w:hAnsi="Arial" w:cs="Arial"/>
          <w:sz w:val="20"/>
          <w:szCs w:val="20"/>
        </w:rPr>
      </w:pPr>
    </w:p>
    <w:p w14:paraId="0F71CAB6" w14:textId="77777777" w:rsidR="0045010F" w:rsidRPr="003B2C0F" w:rsidRDefault="0045010F">
      <w:pPr>
        <w:rPr>
          <w:rFonts w:ascii="Arial" w:hAnsi="Arial" w:cs="Arial"/>
          <w:sz w:val="20"/>
          <w:szCs w:val="20"/>
        </w:rPr>
      </w:pPr>
    </w:p>
    <w:tbl>
      <w:tblPr>
        <w:tblW w:w="8910" w:type="dxa"/>
        <w:tblLayout w:type="fixed"/>
        <w:tblLook w:val="0000" w:firstRow="0" w:lastRow="0" w:firstColumn="0" w:lastColumn="0" w:noHBand="0" w:noVBand="0"/>
      </w:tblPr>
      <w:tblGrid>
        <w:gridCol w:w="8910"/>
      </w:tblGrid>
      <w:tr w:rsidR="00837B2B" w:rsidRPr="003B2C0F" w14:paraId="43C77D79" w14:textId="77777777" w:rsidTr="002B3F03">
        <w:tc>
          <w:tcPr>
            <w:tcW w:w="8910" w:type="dxa"/>
            <w:shd w:val="clear" w:color="auto" w:fill="EBE4EC"/>
          </w:tcPr>
          <w:p w14:paraId="1B7A742C" w14:textId="77777777" w:rsidR="00837B2B" w:rsidRPr="003B2C0F" w:rsidRDefault="00837B2B">
            <w:pPr>
              <w:spacing w:before="9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2C0F">
              <w:rPr>
                <w:rFonts w:ascii="Arial" w:hAnsi="Arial" w:cs="Arial"/>
                <w:b/>
                <w:sz w:val="20"/>
                <w:szCs w:val="20"/>
              </w:rPr>
              <w:t>LANGUAGES</w:t>
            </w:r>
          </w:p>
        </w:tc>
      </w:tr>
      <w:tr w:rsidR="00837B2B" w:rsidRPr="003B2C0F" w14:paraId="7B8177BB" w14:textId="77777777" w:rsidTr="002B3F03">
        <w:trPr>
          <w:cantSplit/>
          <w:trHeight w:val="548"/>
        </w:trPr>
        <w:tc>
          <w:tcPr>
            <w:tcW w:w="8910" w:type="dxa"/>
            <w:shd w:val="clear" w:color="auto" w:fill="auto"/>
          </w:tcPr>
          <w:p w14:paraId="57255B5B" w14:textId="77777777" w:rsidR="00837B2B" w:rsidRPr="003B2C0F" w:rsidRDefault="00837B2B">
            <w:pPr>
              <w:snapToGrid w:val="0"/>
              <w:spacing w:before="96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8780" w:type="dxa"/>
              <w:tblLayout w:type="fixed"/>
              <w:tblLook w:val="0000" w:firstRow="0" w:lastRow="0" w:firstColumn="0" w:lastColumn="0" w:noHBand="0" w:noVBand="0"/>
            </w:tblPr>
            <w:tblGrid>
              <w:gridCol w:w="2584"/>
              <w:gridCol w:w="2268"/>
              <w:gridCol w:w="3928"/>
            </w:tblGrid>
            <w:tr w:rsidR="00837B2B" w:rsidRPr="003B2C0F" w14:paraId="2DBFACC1" w14:textId="77777777" w:rsidTr="000660FA">
              <w:trPr>
                <w:trHeight w:val="236"/>
              </w:trPr>
              <w:tc>
                <w:tcPr>
                  <w:tcW w:w="258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4F2E8813" w14:textId="77777777" w:rsidR="00837B2B" w:rsidRPr="003B2C0F" w:rsidRDefault="00837B2B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bookmarkStart w:id="2" w:name="OLE_LINK19"/>
                  <w:bookmarkStart w:id="3" w:name="OLE_LINK18"/>
                  <w:bookmarkEnd w:id="2"/>
                  <w:bookmarkEnd w:id="3"/>
                  <w:r w:rsidRPr="003B2C0F">
                    <w:rPr>
                      <w:rFonts w:ascii="Arial" w:hAnsi="Arial" w:cs="Arial"/>
                      <w:b/>
                      <w:sz w:val="20"/>
                      <w:szCs w:val="20"/>
                    </w:rPr>
                    <w:t>Language</w:t>
                  </w:r>
                </w:p>
              </w:tc>
              <w:tc>
                <w:tcPr>
                  <w:tcW w:w="226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47272ED2" w14:textId="77777777" w:rsidR="00837B2B" w:rsidRPr="003B2C0F" w:rsidRDefault="00837B2B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3B2C0F">
                    <w:rPr>
                      <w:rFonts w:ascii="Arial" w:hAnsi="Arial" w:cs="Arial"/>
                      <w:b/>
                      <w:sz w:val="20"/>
                      <w:szCs w:val="20"/>
                    </w:rPr>
                    <w:t>Level</w:t>
                  </w:r>
                </w:p>
              </w:tc>
              <w:tc>
                <w:tcPr>
                  <w:tcW w:w="392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453C1A09" w14:textId="77777777" w:rsidR="00837B2B" w:rsidRPr="003B2C0F" w:rsidRDefault="00837B2B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B2C0F">
                    <w:rPr>
                      <w:rFonts w:ascii="Arial" w:hAnsi="Arial" w:cs="Arial"/>
                      <w:b/>
                      <w:sz w:val="20"/>
                      <w:szCs w:val="20"/>
                    </w:rPr>
                    <w:t>Note</w:t>
                  </w:r>
                </w:p>
              </w:tc>
            </w:tr>
            <w:tr w:rsidR="00837B2B" w:rsidRPr="003B2C0F" w14:paraId="0ACE2E33" w14:textId="77777777" w:rsidTr="000660FA">
              <w:trPr>
                <w:trHeight w:val="472"/>
              </w:trPr>
              <w:tc>
                <w:tcPr>
                  <w:tcW w:w="258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2D5327A7" w14:textId="77777777" w:rsidR="00837B2B" w:rsidRPr="003B2C0F" w:rsidRDefault="00837B2B" w:rsidP="00B8115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B2C0F">
                    <w:rPr>
                      <w:rFonts w:ascii="Arial" w:hAnsi="Arial" w:cs="Arial"/>
                      <w:sz w:val="20"/>
                      <w:szCs w:val="20"/>
                    </w:rPr>
                    <w:t>English</w:t>
                  </w:r>
                </w:p>
              </w:tc>
              <w:tc>
                <w:tcPr>
                  <w:tcW w:w="226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</w:tcPr>
                <w:p w14:paraId="6A250CB4" w14:textId="7E88B98B" w:rsidR="00837B2B" w:rsidRPr="003B2C0F" w:rsidRDefault="007C30E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B2C0F">
                    <w:rPr>
                      <w:rFonts w:ascii="Arial" w:hAnsi="Arial" w:cs="Arial"/>
                      <w:sz w:val="20"/>
                      <w:szCs w:val="20"/>
                    </w:rPr>
                    <w:t>Basic</w:t>
                  </w:r>
                </w:p>
              </w:tc>
              <w:tc>
                <w:tcPr>
                  <w:tcW w:w="392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</w:tcPr>
                <w:p w14:paraId="2A6549D5" w14:textId="77777777" w:rsidR="00837B2B" w:rsidRPr="003B2C0F" w:rsidRDefault="00CE248D" w:rsidP="00CE248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B2C0F">
                    <w:rPr>
                      <w:rFonts w:ascii="Arial" w:hAnsi="Arial" w:cs="Arial"/>
                      <w:sz w:val="20"/>
                    </w:rPr>
                    <w:t>Listening</w:t>
                  </w:r>
                  <w:r w:rsidR="00460EA1" w:rsidRPr="003B2C0F">
                    <w:rPr>
                      <w:rFonts w:ascii="Arial" w:hAnsi="Arial" w:cs="Arial"/>
                      <w:sz w:val="20"/>
                    </w:rPr>
                    <w:t>,</w:t>
                  </w:r>
                  <w:r w:rsidRPr="003B2C0F">
                    <w:rPr>
                      <w:rFonts w:ascii="Arial" w:hAnsi="Arial" w:cs="Arial"/>
                      <w:sz w:val="20"/>
                    </w:rPr>
                    <w:t xml:space="preserve"> Speaking, Reading,</w:t>
                  </w:r>
                  <w:r w:rsidR="00A824CD" w:rsidRPr="003B2C0F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Pr="003B2C0F">
                    <w:rPr>
                      <w:rFonts w:ascii="Arial" w:hAnsi="Arial" w:cs="Arial"/>
                      <w:sz w:val="20"/>
                    </w:rPr>
                    <w:t>W</w:t>
                  </w:r>
                  <w:r w:rsidR="00A824CD" w:rsidRPr="003B2C0F">
                    <w:rPr>
                      <w:rFonts w:ascii="Arial" w:hAnsi="Arial" w:cs="Arial"/>
                      <w:sz w:val="20"/>
                    </w:rPr>
                    <w:t>riting</w:t>
                  </w:r>
                  <w:r w:rsidR="00460EA1" w:rsidRPr="003B2C0F">
                    <w:rPr>
                      <w:rFonts w:ascii="Arial" w:hAnsi="Arial" w:cs="Arial"/>
                      <w:sz w:val="20"/>
                    </w:rPr>
                    <w:t xml:space="preserve"> </w:t>
                  </w:r>
                </w:p>
              </w:tc>
            </w:tr>
          </w:tbl>
          <w:p w14:paraId="22CF0863" w14:textId="77777777" w:rsidR="00837B2B" w:rsidRPr="003B2C0F" w:rsidRDefault="00837B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5010F" w:rsidRPr="003B2C0F" w14:paraId="66A0CA8F" w14:textId="77777777" w:rsidTr="002B3F03">
        <w:tc>
          <w:tcPr>
            <w:tcW w:w="8910" w:type="dxa"/>
            <w:shd w:val="clear" w:color="auto" w:fill="FFFFFF"/>
          </w:tcPr>
          <w:p w14:paraId="30DB42DC" w14:textId="73216132" w:rsidR="00C55B04" w:rsidRPr="003B2C0F" w:rsidRDefault="00C55B04" w:rsidP="002B3F03">
            <w:pPr>
              <w:spacing w:before="96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662788B" w14:textId="77777777" w:rsidR="00C45F1F" w:rsidRPr="003B2C0F" w:rsidRDefault="00C45F1F">
      <w:pPr>
        <w:rPr>
          <w:rFonts w:ascii="Arial" w:hAnsi="Arial" w:cs="Arial"/>
        </w:rPr>
      </w:pPr>
      <w:r w:rsidRPr="003B2C0F">
        <w:rPr>
          <w:rFonts w:ascii="Arial" w:hAnsi="Arial" w:cs="Arial"/>
        </w:rPr>
        <w:br w:type="page"/>
      </w:r>
    </w:p>
    <w:tbl>
      <w:tblPr>
        <w:tblW w:w="8910" w:type="dxa"/>
        <w:tblLayout w:type="fixed"/>
        <w:tblLook w:val="0000" w:firstRow="0" w:lastRow="0" w:firstColumn="0" w:lastColumn="0" w:noHBand="0" w:noVBand="0"/>
      </w:tblPr>
      <w:tblGrid>
        <w:gridCol w:w="8910"/>
      </w:tblGrid>
      <w:tr w:rsidR="00837B2B" w:rsidRPr="003B2C0F" w14:paraId="1199E1BB" w14:textId="77777777" w:rsidTr="002B3F03">
        <w:tc>
          <w:tcPr>
            <w:tcW w:w="8910" w:type="dxa"/>
            <w:shd w:val="clear" w:color="auto" w:fill="EBE4EC"/>
          </w:tcPr>
          <w:p w14:paraId="4187CB95" w14:textId="6DC4EA6E" w:rsidR="00837B2B" w:rsidRPr="003B2C0F" w:rsidRDefault="00837B2B">
            <w:pPr>
              <w:spacing w:before="9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2C0F">
              <w:rPr>
                <w:rFonts w:ascii="Arial" w:hAnsi="Arial" w:cs="Arial"/>
                <w:b/>
                <w:sz w:val="20"/>
                <w:szCs w:val="20"/>
              </w:rPr>
              <w:lastRenderedPageBreak/>
              <w:t>PROJECT LIST</w:t>
            </w:r>
          </w:p>
        </w:tc>
      </w:tr>
    </w:tbl>
    <w:p w14:paraId="0A957DFD" w14:textId="08911CCF" w:rsidR="000A2E4C" w:rsidRPr="003B2C0F" w:rsidRDefault="000A2E4C" w:rsidP="00DF7547">
      <w:pPr>
        <w:tabs>
          <w:tab w:val="left" w:pos="1185"/>
        </w:tabs>
        <w:rPr>
          <w:rFonts w:ascii="Arial" w:hAnsi="Arial" w:cs="Arial"/>
          <w:sz w:val="20"/>
        </w:rPr>
      </w:pPr>
    </w:p>
    <w:p w14:paraId="4EDBC9D0" w14:textId="0710BAB7" w:rsidR="1AF973BC" w:rsidRDefault="1AF973BC" w:rsidP="727AD626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727AD626">
        <w:rPr>
          <w:rFonts w:ascii="Arial" w:eastAsia="MS Mincho" w:hAnsi="Arial" w:cs="Arial"/>
          <w:b/>
          <w:bCs/>
          <w:sz w:val="20"/>
          <w:szCs w:val="20"/>
          <w:u w:val="single"/>
          <w:lang w:eastAsia="ja-JP"/>
        </w:rPr>
        <w:t>NexPlant (08/2022 – 12/2022)</w:t>
      </w:r>
    </w:p>
    <w:p w14:paraId="2CBCF5B9" w14:textId="77777777" w:rsidR="727AD626" w:rsidRDefault="727AD626" w:rsidP="727AD626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W w:w="0" w:type="auto"/>
        <w:tblInd w:w="80" w:type="dxa"/>
        <w:tblLook w:val="0000" w:firstRow="0" w:lastRow="0" w:firstColumn="0" w:lastColumn="0" w:noHBand="0" w:noVBand="0"/>
      </w:tblPr>
      <w:tblGrid>
        <w:gridCol w:w="2384"/>
        <w:gridCol w:w="6606"/>
      </w:tblGrid>
      <w:tr w:rsidR="727AD626" w14:paraId="26D6F8BE" w14:textId="77777777" w:rsidTr="727AD626">
        <w:trPr>
          <w:trHeight w:val="374"/>
        </w:trPr>
        <w:tc>
          <w:tcPr>
            <w:tcW w:w="241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36A2944" w14:textId="77777777" w:rsidR="727AD626" w:rsidRDefault="727AD626" w:rsidP="727AD626">
            <w:pPr>
              <w:rPr>
                <w:rFonts w:ascii="Arial" w:hAnsi="Arial" w:cs="Arial"/>
                <w:sz w:val="20"/>
                <w:szCs w:val="20"/>
              </w:rPr>
            </w:pPr>
            <w:r w:rsidRPr="727AD626">
              <w:rPr>
                <w:rFonts w:ascii="Arial" w:hAnsi="Arial" w:cs="Arial"/>
                <w:sz w:val="20"/>
                <w:szCs w:val="20"/>
              </w:rPr>
              <w:t>Project Description:</w:t>
            </w:r>
          </w:p>
        </w:tc>
        <w:tc>
          <w:tcPr>
            <w:tcW w:w="6770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21F5871" w14:textId="77777777" w:rsidR="727AD626" w:rsidRDefault="727AD626" w:rsidP="727AD626">
            <w:pPr>
              <w:spacing w:line="360" w:lineRule="auto"/>
              <w:rPr>
                <w:rFonts w:ascii="Arial" w:eastAsia="Tahoma" w:hAnsi="Arial" w:cs="Arial"/>
                <w:sz w:val="20"/>
                <w:szCs w:val="20"/>
              </w:rPr>
            </w:pPr>
            <w:r w:rsidRPr="727AD626">
              <w:rPr>
                <w:rFonts w:ascii="Arial" w:eastAsia="Tahoma" w:hAnsi="Arial" w:cs="Arial"/>
                <w:sz w:val="20"/>
                <w:szCs w:val="20"/>
              </w:rPr>
              <w:t>Equipment management :</w:t>
            </w:r>
          </w:p>
          <w:p w14:paraId="2FA9AA39" w14:textId="77777777" w:rsidR="727AD626" w:rsidRDefault="727AD626" w:rsidP="727AD626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eastAsia="Tahoma"/>
                <w:sz w:val="20"/>
                <w:szCs w:val="20"/>
              </w:rPr>
            </w:pPr>
            <w:r w:rsidRPr="727AD626">
              <w:rPr>
                <w:rFonts w:eastAsia="Tahoma"/>
                <w:sz w:val="20"/>
                <w:szCs w:val="20"/>
              </w:rPr>
              <w:t>Fault management</w:t>
            </w:r>
          </w:p>
          <w:p w14:paraId="57492F7F" w14:textId="77777777" w:rsidR="727AD626" w:rsidRDefault="727AD626" w:rsidP="727AD626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eastAsia="Tahoma"/>
                <w:sz w:val="20"/>
                <w:szCs w:val="20"/>
              </w:rPr>
            </w:pPr>
            <w:r w:rsidRPr="727AD626">
              <w:rPr>
                <w:rFonts w:eastAsia="Tahoma"/>
                <w:sz w:val="20"/>
                <w:szCs w:val="20"/>
              </w:rPr>
              <w:t>Register</w:t>
            </w:r>
          </w:p>
          <w:p w14:paraId="7BED470A" w14:textId="1142A337" w:rsidR="727AD626" w:rsidRDefault="727AD626" w:rsidP="727AD626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eastAsia="Tahoma"/>
                <w:sz w:val="20"/>
                <w:szCs w:val="20"/>
              </w:rPr>
            </w:pPr>
            <w:r w:rsidRPr="727AD626">
              <w:rPr>
                <w:rFonts w:eastAsia="Tahoma"/>
                <w:sz w:val="20"/>
                <w:szCs w:val="20"/>
              </w:rPr>
              <w:t>Request Authority</w:t>
            </w:r>
          </w:p>
        </w:tc>
      </w:tr>
      <w:tr w:rsidR="727AD626" w14:paraId="301F44CA" w14:textId="77777777" w:rsidTr="727AD626">
        <w:trPr>
          <w:trHeight w:val="374"/>
        </w:trPr>
        <w:tc>
          <w:tcPr>
            <w:tcW w:w="241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05108FED" w14:textId="77777777" w:rsidR="727AD626" w:rsidRDefault="727AD626" w:rsidP="727AD626">
            <w:pPr>
              <w:rPr>
                <w:rFonts w:ascii="Arial" w:eastAsia="Tahoma" w:hAnsi="Arial" w:cs="Arial"/>
                <w:sz w:val="20"/>
                <w:szCs w:val="20"/>
              </w:rPr>
            </w:pPr>
            <w:r w:rsidRPr="727AD626">
              <w:rPr>
                <w:rFonts w:ascii="Arial" w:eastAsia="Tahoma" w:hAnsi="Arial" w:cs="Arial"/>
                <w:sz w:val="20"/>
                <w:szCs w:val="20"/>
              </w:rPr>
              <w:t>Position:</w:t>
            </w:r>
          </w:p>
        </w:tc>
        <w:tc>
          <w:tcPr>
            <w:tcW w:w="6770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06944866" w14:textId="77777777" w:rsidR="727AD626" w:rsidRDefault="727AD626" w:rsidP="727AD62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727AD626"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</w:tr>
      <w:tr w:rsidR="727AD626" w14:paraId="37F49B34" w14:textId="77777777" w:rsidTr="727AD626">
        <w:trPr>
          <w:trHeight w:val="374"/>
        </w:trPr>
        <w:tc>
          <w:tcPr>
            <w:tcW w:w="241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077F89EA" w14:textId="77777777" w:rsidR="727AD626" w:rsidRDefault="727AD626" w:rsidP="727AD626">
            <w:pPr>
              <w:rPr>
                <w:rFonts w:ascii="Arial" w:eastAsia="Tahoma" w:hAnsi="Arial" w:cs="Arial"/>
                <w:sz w:val="20"/>
                <w:szCs w:val="20"/>
              </w:rPr>
            </w:pPr>
            <w:r w:rsidRPr="727AD626">
              <w:rPr>
                <w:rFonts w:ascii="Arial" w:eastAsia="Tahoma" w:hAnsi="Arial" w:cs="Arial"/>
                <w:sz w:val="20"/>
                <w:szCs w:val="20"/>
              </w:rPr>
              <w:t>Responsibilities:</w:t>
            </w:r>
          </w:p>
        </w:tc>
        <w:tc>
          <w:tcPr>
            <w:tcW w:w="6770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93FD2F5" w14:textId="77777777" w:rsidR="727AD626" w:rsidRDefault="727AD626" w:rsidP="727AD626">
            <w:pPr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727AD626">
              <w:rPr>
                <w:rFonts w:ascii="Arial" w:hAnsi="Arial" w:cs="Arial"/>
                <w:sz w:val="20"/>
                <w:szCs w:val="20"/>
              </w:rPr>
              <w:t>Development system.</w:t>
            </w:r>
          </w:p>
          <w:p w14:paraId="6AF7AF74" w14:textId="77777777" w:rsidR="727AD626" w:rsidRDefault="727AD626" w:rsidP="727AD626">
            <w:pPr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727AD626">
              <w:rPr>
                <w:rFonts w:ascii="Arial" w:hAnsi="Arial" w:cs="Arial"/>
                <w:sz w:val="20"/>
                <w:szCs w:val="20"/>
              </w:rPr>
              <w:t>Fix bugs.</w:t>
            </w:r>
          </w:p>
          <w:p w14:paraId="4FD986E2" w14:textId="77777777" w:rsidR="727AD626" w:rsidRDefault="727AD626" w:rsidP="727AD626">
            <w:pPr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727AD626">
              <w:rPr>
                <w:rFonts w:ascii="Arial" w:hAnsi="Arial" w:cs="Arial"/>
                <w:sz w:val="20"/>
                <w:szCs w:val="20"/>
              </w:rPr>
              <w:t>Code optimization.</w:t>
            </w:r>
          </w:p>
          <w:p w14:paraId="1793F398" w14:textId="77777777" w:rsidR="727AD626" w:rsidRDefault="727AD626" w:rsidP="727AD626">
            <w:pPr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727AD626">
              <w:rPr>
                <w:rFonts w:ascii="Arial" w:hAnsi="Arial" w:cs="Arial"/>
                <w:sz w:val="20"/>
                <w:szCs w:val="20"/>
              </w:rPr>
              <w:t>Plan.</w:t>
            </w:r>
          </w:p>
        </w:tc>
      </w:tr>
      <w:tr w:rsidR="727AD626" w14:paraId="465DD727" w14:textId="77777777" w:rsidTr="727AD626">
        <w:trPr>
          <w:trHeight w:val="374"/>
        </w:trPr>
        <w:tc>
          <w:tcPr>
            <w:tcW w:w="241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A9CD1A3" w14:textId="77777777" w:rsidR="727AD626" w:rsidRDefault="727AD626" w:rsidP="727AD626">
            <w:pPr>
              <w:rPr>
                <w:rFonts w:ascii="Arial" w:eastAsia="Tahoma" w:hAnsi="Arial" w:cs="Arial"/>
                <w:sz w:val="20"/>
                <w:szCs w:val="20"/>
              </w:rPr>
            </w:pPr>
            <w:r w:rsidRPr="727AD626">
              <w:rPr>
                <w:rFonts w:ascii="Arial" w:eastAsia="Tahoma" w:hAnsi="Arial" w:cs="Arial"/>
                <w:color w:val="000000" w:themeColor="text1"/>
                <w:sz w:val="20"/>
                <w:szCs w:val="20"/>
              </w:rPr>
              <w:t>Programming Languages</w:t>
            </w:r>
          </w:p>
        </w:tc>
        <w:tc>
          <w:tcPr>
            <w:tcW w:w="6770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7AB2560F" w14:textId="675247D7" w:rsidR="727AD626" w:rsidRDefault="727AD626" w:rsidP="727AD626">
            <w:pPr>
              <w:spacing w:before="60" w:after="60"/>
              <w:rPr>
                <w:rFonts w:ascii="Arial" w:eastAsia="Tahoma" w:hAnsi="Arial" w:cs="Arial"/>
                <w:b/>
                <w:bCs/>
                <w:sz w:val="20"/>
                <w:szCs w:val="20"/>
              </w:rPr>
            </w:pPr>
            <w:r w:rsidRPr="727AD626">
              <w:rPr>
                <w:rStyle w:val="fontstyle01"/>
                <w:rFonts w:ascii="Arial" w:hAnsi="Arial" w:cs="Arial"/>
                <w:b w:val="0"/>
                <w:bCs w:val="0"/>
              </w:rPr>
              <w:t>Java, MyBatis</w:t>
            </w:r>
          </w:p>
        </w:tc>
      </w:tr>
      <w:tr w:rsidR="727AD626" w14:paraId="24151E98" w14:textId="77777777" w:rsidTr="727AD626">
        <w:trPr>
          <w:trHeight w:val="374"/>
        </w:trPr>
        <w:tc>
          <w:tcPr>
            <w:tcW w:w="241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F36DAE4" w14:textId="77777777" w:rsidR="727AD626" w:rsidRDefault="727AD626" w:rsidP="727AD626">
            <w:pPr>
              <w:rPr>
                <w:rFonts w:ascii="Arial" w:eastAsia="Tahoma" w:hAnsi="Arial" w:cs="Arial"/>
                <w:sz w:val="20"/>
                <w:szCs w:val="20"/>
              </w:rPr>
            </w:pPr>
            <w:r w:rsidRPr="727AD626">
              <w:rPr>
                <w:rFonts w:ascii="Arial" w:eastAsia="Tahoma" w:hAnsi="Arial" w:cs="Arial"/>
                <w:sz w:val="20"/>
                <w:szCs w:val="20"/>
              </w:rPr>
              <w:t>Technologies Used:</w:t>
            </w:r>
          </w:p>
        </w:tc>
        <w:tc>
          <w:tcPr>
            <w:tcW w:w="6770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50B941A9" w14:textId="0ACCC710" w:rsidR="727AD626" w:rsidRDefault="727AD626" w:rsidP="727AD62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727AD626">
              <w:rPr>
                <w:rFonts w:ascii="Arial" w:eastAsia="Tahoma" w:hAnsi="Arial" w:cs="Arial"/>
                <w:color w:val="000000" w:themeColor="text1"/>
                <w:sz w:val="20"/>
                <w:szCs w:val="20"/>
              </w:rPr>
              <w:t xml:space="preserve">Git, </w:t>
            </w:r>
            <w:r w:rsidRPr="727AD62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PostgreSql, </w:t>
            </w:r>
            <w:r w:rsidRPr="727AD626">
              <w:rPr>
                <w:rFonts w:ascii="Arial" w:hAnsi="Arial" w:cs="Arial"/>
                <w:sz w:val="20"/>
                <w:szCs w:val="20"/>
              </w:rPr>
              <w:t>Eclipse, Intellij</w:t>
            </w:r>
          </w:p>
        </w:tc>
      </w:tr>
    </w:tbl>
    <w:p w14:paraId="553F635F" w14:textId="77777777" w:rsidR="727AD626" w:rsidRDefault="727AD626" w:rsidP="727AD626">
      <w:pPr>
        <w:spacing w:line="159" w:lineRule="auto"/>
        <w:ind w:right="1180"/>
        <w:rPr>
          <w:rFonts w:ascii="Arial" w:eastAsia="Calibri" w:hAnsi="Arial" w:cs="Arial"/>
          <w:sz w:val="20"/>
          <w:szCs w:val="20"/>
        </w:rPr>
      </w:pPr>
    </w:p>
    <w:p w14:paraId="23C61C9B" w14:textId="407C08DE" w:rsidR="727AD626" w:rsidRDefault="727AD626" w:rsidP="727AD626">
      <w:pPr>
        <w:ind w:left="90"/>
        <w:jc w:val="both"/>
        <w:rPr>
          <w:rFonts w:ascii="Arial" w:eastAsia="MS Mincho" w:hAnsi="Arial" w:cs="Arial"/>
          <w:b/>
          <w:bCs/>
          <w:sz w:val="20"/>
          <w:szCs w:val="20"/>
          <w:u w:val="single"/>
          <w:lang w:eastAsia="ja-JP"/>
        </w:rPr>
      </w:pPr>
    </w:p>
    <w:p w14:paraId="36E2534C" w14:textId="406D80A0" w:rsidR="00DD0605" w:rsidRPr="003B2C0F" w:rsidRDefault="00DD0605" w:rsidP="727AD626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727AD626">
        <w:rPr>
          <w:rFonts w:ascii="Arial" w:eastAsia="MS Mincho" w:hAnsi="Arial" w:cs="Arial"/>
          <w:b/>
          <w:bCs/>
          <w:sz w:val="20"/>
          <w:szCs w:val="20"/>
          <w:u w:val="single"/>
          <w:lang w:eastAsia="ja-JP"/>
        </w:rPr>
        <w:t>SeaPartner</w:t>
      </w:r>
    </w:p>
    <w:p w14:paraId="23A2565D" w14:textId="77777777" w:rsidR="00DD0605" w:rsidRPr="003B2C0F" w:rsidRDefault="00DD0605" w:rsidP="00DD0605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180" w:type="dxa"/>
        <w:tblInd w:w="80" w:type="dxa"/>
        <w:tblLayout w:type="fixed"/>
        <w:tblLook w:val="0000" w:firstRow="0" w:lastRow="0" w:firstColumn="0" w:lastColumn="0" w:noHBand="0" w:noVBand="0"/>
      </w:tblPr>
      <w:tblGrid>
        <w:gridCol w:w="2410"/>
        <w:gridCol w:w="6770"/>
      </w:tblGrid>
      <w:tr w:rsidR="00DD0605" w:rsidRPr="003B2C0F" w14:paraId="2F2A49DA" w14:textId="77777777" w:rsidTr="727AD626">
        <w:trPr>
          <w:trHeight w:val="374"/>
        </w:trPr>
        <w:tc>
          <w:tcPr>
            <w:tcW w:w="241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5D7F9C4" w14:textId="4F69357D" w:rsidR="00DD0605" w:rsidRPr="003B2C0F" w:rsidRDefault="00DD0605" w:rsidP="000E3383">
            <w:pPr>
              <w:rPr>
                <w:rFonts w:ascii="Arial" w:hAnsi="Arial" w:cs="Arial"/>
                <w:sz w:val="20"/>
                <w:szCs w:val="20"/>
              </w:rPr>
            </w:pPr>
            <w:r w:rsidRPr="4A07057A">
              <w:rPr>
                <w:rFonts w:ascii="Arial" w:hAnsi="Arial" w:cs="Arial"/>
                <w:sz w:val="20"/>
                <w:szCs w:val="20"/>
              </w:rPr>
              <w:t>Project Description:</w:t>
            </w:r>
          </w:p>
        </w:tc>
        <w:tc>
          <w:tcPr>
            <w:tcW w:w="6770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67BC0F5" w14:textId="752D3620" w:rsidR="007B7841" w:rsidRDefault="007B7841" w:rsidP="000E3383">
            <w:pPr>
              <w:spacing w:line="360" w:lineRule="auto"/>
              <w:rPr>
                <w:rFonts w:ascii="Arial" w:eastAsia="Tahoma" w:hAnsi="Arial" w:cs="Arial"/>
                <w:sz w:val="20"/>
                <w:szCs w:val="20"/>
              </w:rPr>
            </w:pPr>
            <w:r>
              <w:rPr>
                <w:rFonts w:ascii="Arial" w:eastAsia="Tahoma" w:hAnsi="Arial" w:cs="Arial"/>
                <w:sz w:val="20"/>
                <w:szCs w:val="20"/>
              </w:rPr>
              <w:t>Microservice system</w:t>
            </w:r>
          </w:p>
          <w:p w14:paraId="1A5EB4A1" w14:textId="77777777" w:rsidR="00271C42" w:rsidRDefault="00DD0605" w:rsidP="00271C42">
            <w:pPr>
              <w:spacing w:line="360" w:lineRule="auto"/>
              <w:rPr>
                <w:rFonts w:ascii="Arial" w:eastAsia="Tahoma" w:hAnsi="Arial" w:cs="Arial"/>
                <w:sz w:val="20"/>
                <w:szCs w:val="20"/>
              </w:rPr>
            </w:pPr>
            <w:r w:rsidRPr="003B2C0F">
              <w:rPr>
                <w:rFonts w:ascii="Arial" w:eastAsia="Tahoma" w:hAnsi="Arial" w:cs="Arial"/>
                <w:sz w:val="20"/>
                <w:szCs w:val="20"/>
              </w:rPr>
              <w:t xml:space="preserve">As a place of communication between </w:t>
            </w:r>
            <w:r w:rsidR="00271C42">
              <w:rPr>
                <w:rFonts w:ascii="Arial" w:eastAsia="Tahoma" w:hAnsi="Arial" w:cs="Arial"/>
                <w:sz w:val="20"/>
                <w:szCs w:val="20"/>
              </w:rPr>
              <w:t>S</w:t>
            </w:r>
            <w:r w:rsidRPr="003B2C0F">
              <w:rPr>
                <w:rFonts w:ascii="Arial" w:eastAsia="Tahoma" w:hAnsi="Arial" w:cs="Arial"/>
                <w:sz w:val="20"/>
                <w:szCs w:val="20"/>
              </w:rPr>
              <w:t>ea</w:t>
            </w:r>
            <w:r w:rsidR="00271C42">
              <w:rPr>
                <w:rFonts w:ascii="Arial" w:eastAsia="Tahoma" w:hAnsi="Arial" w:cs="Arial"/>
                <w:sz w:val="20"/>
                <w:szCs w:val="20"/>
              </w:rPr>
              <w:t>B</w:t>
            </w:r>
            <w:r w:rsidRPr="003B2C0F">
              <w:rPr>
                <w:rFonts w:ascii="Arial" w:eastAsia="Tahoma" w:hAnsi="Arial" w:cs="Arial"/>
                <w:sz w:val="20"/>
                <w:szCs w:val="20"/>
              </w:rPr>
              <w:t>ank and 3rd partiesn</w:t>
            </w:r>
          </w:p>
          <w:p w14:paraId="6CD47F73" w14:textId="3640A0FC" w:rsidR="00271C42" w:rsidRPr="00271C42" w:rsidRDefault="00271C42" w:rsidP="00271C42">
            <w:pPr>
              <w:spacing w:line="360" w:lineRule="auto"/>
              <w:rPr>
                <w:rFonts w:ascii="Arial" w:eastAsia="Tahoma" w:hAnsi="Arial" w:cs="Arial"/>
                <w:sz w:val="20"/>
                <w:szCs w:val="20"/>
              </w:rPr>
            </w:pPr>
            <w:r>
              <w:rPr>
                <w:rFonts w:ascii="Arial" w:eastAsia="Tahoma" w:hAnsi="Arial" w:cs="Arial"/>
                <w:sz w:val="20"/>
                <w:szCs w:val="20"/>
              </w:rPr>
              <w:t>VNPOST, PTF, VNPT.</w:t>
            </w:r>
          </w:p>
        </w:tc>
      </w:tr>
      <w:tr w:rsidR="00DD0605" w:rsidRPr="003B2C0F" w14:paraId="354C3F37" w14:textId="77777777" w:rsidTr="727AD626">
        <w:trPr>
          <w:trHeight w:val="374"/>
        </w:trPr>
        <w:tc>
          <w:tcPr>
            <w:tcW w:w="241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045FF967" w14:textId="77777777" w:rsidR="00DD0605" w:rsidRPr="003B2C0F" w:rsidRDefault="00DD0605" w:rsidP="000E3383">
            <w:pPr>
              <w:rPr>
                <w:rFonts w:ascii="Arial" w:eastAsia="Tahoma" w:hAnsi="Arial" w:cs="Arial"/>
                <w:sz w:val="20"/>
                <w:szCs w:val="20"/>
              </w:rPr>
            </w:pPr>
            <w:r w:rsidRPr="003B2C0F">
              <w:rPr>
                <w:rFonts w:ascii="Arial" w:eastAsia="Tahoma" w:hAnsi="Arial" w:cs="Arial"/>
                <w:sz w:val="20"/>
                <w:szCs w:val="20"/>
              </w:rPr>
              <w:t>Position:</w:t>
            </w:r>
          </w:p>
        </w:tc>
        <w:tc>
          <w:tcPr>
            <w:tcW w:w="6770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70EFA9A6" w14:textId="77777777" w:rsidR="00DD0605" w:rsidRPr="003B2C0F" w:rsidRDefault="00DD0605" w:rsidP="000E338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B2C0F"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</w:tr>
      <w:tr w:rsidR="00DD0605" w:rsidRPr="003B2C0F" w14:paraId="2F9501AF" w14:textId="77777777" w:rsidTr="727AD626">
        <w:trPr>
          <w:trHeight w:val="374"/>
        </w:trPr>
        <w:tc>
          <w:tcPr>
            <w:tcW w:w="241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4921E8D6" w14:textId="77777777" w:rsidR="00DD0605" w:rsidRPr="003B2C0F" w:rsidRDefault="00DD0605" w:rsidP="000E3383">
            <w:pPr>
              <w:rPr>
                <w:rFonts w:ascii="Arial" w:eastAsia="Tahoma" w:hAnsi="Arial" w:cs="Arial"/>
                <w:sz w:val="20"/>
                <w:szCs w:val="20"/>
              </w:rPr>
            </w:pPr>
            <w:r w:rsidRPr="003B2C0F">
              <w:rPr>
                <w:rFonts w:ascii="Arial" w:eastAsia="Tahoma" w:hAnsi="Arial" w:cs="Arial"/>
                <w:sz w:val="20"/>
                <w:szCs w:val="20"/>
              </w:rPr>
              <w:t>Responsibilities:</w:t>
            </w:r>
          </w:p>
        </w:tc>
        <w:tc>
          <w:tcPr>
            <w:tcW w:w="6770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400004A" w14:textId="77777777" w:rsidR="00271C42" w:rsidRPr="003B2C0F" w:rsidRDefault="00271C42" w:rsidP="00271C42">
            <w:pPr>
              <w:spacing w:line="360" w:lineRule="auto"/>
              <w:rPr>
                <w:rFonts w:ascii="Arial" w:eastAsia="Tahoma" w:hAnsi="Arial" w:cs="Arial"/>
                <w:sz w:val="20"/>
                <w:szCs w:val="20"/>
              </w:rPr>
            </w:pPr>
            <w:r w:rsidRPr="4A07057A">
              <w:rPr>
                <w:rFonts w:ascii="Arial" w:eastAsia="Tahoma" w:hAnsi="Arial" w:cs="Arial"/>
                <w:sz w:val="20"/>
                <w:szCs w:val="20"/>
              </w:rPr>
              <w:t xml:space="preserve">VNPOST: </w:t>
            </w:r>
          </w:p>
          <w:p w14:paraId="6F1811EA" w14:textId="77777777" w:rsidR="00271C42" w:rsidRPr="003B2C0F" w:rsidRDefault="00271C42" w:rsidP="00271C42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eastAsia="Tahoma"/>
                <w:sz w:val="20"/>
                <w:szCs w:val="20"/>
              </w:rPr>
            </w:pPr>
            <w:r w:rsidRPr="003B2C0F">
              <w:rPr>
                <w:rFonts w:eastAsia="Tahoma"/>
                <w:sz w:val="20"/>
                <w:szCs w:val="20"/>
              </w:rPr>
              <w:t>Query withdrawal information.</w:t>
            </w:r>
          </w:p>
          <w:p w14:paraId="09742197" w14:textId="77777777" w:rsidR="00271C42" w:rsidRDefault="00271C42" w:rsidP="00271C42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eastAsia="Tahoma"/>
                <w:sz w:val="20"/>
                <w:szCs w:val="20"/>
              </w:rPr>
            </w:pPr>
            <w:r w:rsidRPr="003B2C0F">
              <w:rPr>
                <w:rFonts w:eastAsia="Tahoma"/>
                <w:sz w:val="20"/>
                <w:szCs w:val="20"/>
              </w:rPr>
              <w:t>Make a withdrawal.</w:t>
            </w:r>
          </w:p>
          <w:p w14:paraId="473960C4" w14:textId="77777777" w:rsidR="00271C42" w:rsidRPr="003B2C0F" w:rsidRDefault="00271C42" w:rsidP="00271C42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eastAsia="Tahoma"/>
                <w:sz w:val="20"/>
                <w:szCs w:val="20"/>
              </w:rPr>
            </w:pPr>
            <w:r>
              <w:rPr>
                <w:rFonts w:eastAsia="Tahoma"/>
                <w:sz w:val="20"/>
                <w:szCs w:val="20"/>
              </w:rPr>
              <w:t>U</w:t>
            </w:r>
            <w:r w:rsidRPr="00271C42">
              <w:rPr>
                <w:rFonts w:eastAsia="Tahoma"/>
                <w:sz w:val="20"/>
                <w:szCs w:val="20"/>
              </w:rPr>
              <w:t>se 3rd party API</w:t>
            </w:r>
            <w:r>
              <w:rPr>
                <w:rFonts w:eastAsia="Tahoma"/>
                <w:sz w:val="20"/>
                <w:szCs w:val="20"/>
              </w:rPr>
              <w:t>..</w:t>
            </w:r>
          </w:p>
          <w:p w14:paraId="7F4220E8" w14:textId="77777777" w:rsidR="00271C42" w:rsidRPr="003B2C0F" w:rsidRDefault="00271C42" w:rsidP="00271C42">
            <w:pPr>
              <w:spacing w:line="360" w:lineRule="auto"/>
              <w:rPr>
                <w:rFonts w:ascii="Arial" w:eastAsia="Tahoma" w:hAnsi="Arial" w:cs="Arial"/>
                <w:sz w:val="20"/>
                <w:szCs w:val="20"/>
              </w:rPr>
            </w:pPr>
            <w:r w:rsidRPr="4A07057A">
              <w:rPr>
                <w:rFonts w:ascii="Arial" w:eastAsia="Tahoma" w:hAnsi="Arial" w:cs="Arial"/>
                <w:sz w:val="20"/>
                <w:szCs w:val="20"/>
              </w:rPr>
              <w:t xml:space="preserve">PTF: </w:t>
            </w:r>
          </w:p>
          <w:p w14:paraId="26F55F17" w14:textId="77777777" w:rsidR="00271C42" w:rsidRPr="003B2C0F" w:rsidRDefault="00271C42" w:rsidP="00271C42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eastAsia="Tahoma"/>
                <w:sz w:val="20"/>
                <w:szCs w:val="20"/>
              </w:rPr>
            </w:pPr>
            <w:r w:rsidRPr="003B2C0F">
              <w:rPr>
                <w:rFonts w:eastAsia="Tahoma"/>
                <w:sz w:val="20"/>
                <w:szCs w:val="20"/>
              </w:rPr>
              <w:t>Open a Payment Account.</w:t>
            </w:r>
          </w:p>
          <w:p w14:paraId="2E4DC41B" w14:textId="77777777" w:rsidR="00271C42" w:rsidRPr="003B2C0F" w:rsidRDefault="00271C42" w:rsidP="00271C42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eastAsia="Tahoma"/>
                <w:sz w:val="20"/>
                <w:szCs w:val="20"/>
              </w:rPr>
            </w:pPr>
            <w:r w:rsidRPr="003B2C0F">
              <w:rPr>
                <w:rFonts w:eastAsia="Tahoma"/>
                <w:sz w:val="20"/>
                <w:szCs w:val="20"/>
              </w:rPr>
              <w:t>Account information.</w:t>
            </w:r>
          </w:p>
          <w:p w14:paraId="786915F9" w14:textId="77777777" w:rsidR="00271C42" w:rsidRDefault="00271C42" w:rsidP="00271C42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eastAsia="Tahoma"/>
                <w:sz w:val="20"/>
                <w:szCs w:val="20"/>
              </w:rPr>
            </w:pPr>
            <w:r w:rsidRPr="003B2C0F">
              <w:rPr>
                <w:rFonts w:eastAsia="Tahoma"/>
                <w:sz w:val="20"/>
                <w:szCs w:val="20"/>
              </w:rPr>
              <w:t>Close the payment account.</w:t>
            </w:r>
          </w:p>
          <w:p w14:paraId="727CED50" w14:textId="77777777" w:rsidR="00271C42" w:rsidRDefault="00271C42" w:rsidP="00271C42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eastAsia="Tahoma"/>
                <w:sz w:val="20"/>
                <w:szCs w:val="20"/>
              </w:rPr>
            </w:pPr>
            <w:r>
              <w:rPr>
                <w:rFonts w:eastAsia="Tahoma"/>
                <w:sz w:val="20"/>
                <w:szCs w:val="20"/>
              </w:rPr>
              <w:t>U</w:t>
            </w:r>
            <w:r w:rsidRPr="00271C42">
              <w:rPr>
                <w:rFonts w:eastAsia="Tahoma"/>
                <w:sz w:val="20"/>
                <w:szCs w:val="20"/>
              </w:rPr>
              <w:t>se 3rd party API</w:t>
            </w:r>
            <w:r>
              <w:rPr>
                <w:rFonts w:eastAsia="Tahoma"/>
                <w:sz w:val="20"/>
                <w:szCs w:val="20"/>
              </w:rPr>
              <w:t>.</w:t>
            </w:r>
          </w:p>
          <w:p w14:paraId="3DA8F9A5" w14:textId="77777777" w:rsidR="00271C42" w:rsidRDefault="00271C42" w:rsidP="00271C42">
            <w:pPr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PostOfficesManagement :</w:t>
            </w:r>
          </w:p>
          <w:p w14:paraId="167DF1DB" w14:textId="77777777" w:rsidR="00271C42" w:rsidRDefault="00271C42" w:rsidP="00271C42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eastAsia="Tahoma"/>
                <w:sz w:val="20"/>
                <w:szCs w:val="20"/>
              </w:rPr>
            </w:pPr>
            <w:r>
              <w:rPr>
                <w:rFonts w:eastAsia="Tahoma"/>
                <w:sz w:val="20"/>
                <w:szCs w:val="20"/>
              </w:rPr>
              <w:t>PostOffice information</w:t>
            </w:r>
          </w:p>
          <w:p w14:paraId="78B419E6" w14:textId="77777777" w:rsidR="00271C42" w:rsidRDefault="00271C42" w:rsidP="00271C42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eastAsia="Tahoma"/>
                <w:sz w:val="20"/>
                <w:szCs w:val="20"/>
              </w:rPr>
            </w:pPr>
            <w:r>
              <w:rPr>
                <w:rFonts w:eastAsia="Tahoma"/>
                <w:sz w:val="20"/>
                <w:szCs w:val="20"/>
              </w:rPr>
              <w:t>U</w:t>
            </w:r>
            <w:r w:rsidRPr="00271C42">
              <w:rPr>
                <w:rFonts w:eastAsia="Tahoma"/>
                <w:sz w:val="20"/>
                <w:szCs w:val="20"/>
              </w:rPr>
              <w:t>se 3rd party API</w:t>
            </w:r>
            <w:r>
              <w:rPr>
                <w:rFonts w:eastAsia="Tahoma"/>
                <w:sz w:val="20"/>
                <w:szCs w:val="20"/>
              </w:rPr>
              <w:t>.</w:t>
            </w:r>
          </w:p>
          <w:p w14:paraId="728C3CCC" w14:textId="4149D8F8" w:rsidR="00271C42" w:rsidRPr="00271C42" w:rsidRDefault="00271C42" w:rsidP="00271C4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Back- End</w:t>
            </w:r>
          </w:p>
          <w:p w14:paraId="34EE3B00" w14:textId="78D96180" w:rsidR="00DD0605" w:rsidRDefault="00DD0605" w:rsidP="000E3383">
            <w:pPr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727AD626">
              <w:rPr>
                <w:rFonts w:ascii="Arial" w:hAnsi="Arial" w:cs="Arial"/>
                <w:sz w:val="20"/>
                <w:szCs w:val="20"/>
              </w:rPr>
              <w:t>Development system.</w:t>
            </w:r>
          </w:p>
          <w:p w14:paraId="325A4000" w14:textId="67E3F5A5" w:rsidR="00DD0605" w:rsidRDefault="00DD0605" w:rsidP="000E3383">
            <w:pPr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727AD626">
              <w:rPr>
                <w:rFonts w:ascii="Arial" w:hAnsi="Arial" w:cs="Arial"/>
                <w:sz w:val="20"/>
                <w:szCs w:val="20"/>
              </w:rPr>
              <w:t>Fix bugs.</w:t>
            </w:r>
          </w:p>
          <w:p w14:paraId="2F53AF15" w14:textId="4F0F3587" w:rsidR="00183DFA" w:rsidRPr="003B2C0F" w:rsidRDefault="00183DFA" w:rsidP="000E3383">
            <w:pPr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183DFA">
              <w:rPr>
                <w:rFonts w:ascii="Arial" w:hAnsi="Arial" w:cs="Arial"/>
                <w:sz w:val="20"/>
                <w:szCs w:val="20"/>
              </w:rPr>
              <w:lastRenderedPageBreak/>
              <w:t>Write API specification documentation</w:t>
            </w:r>
          </w:p>
          <w:p w14:paraId="4B56010A" w14:textId="77777777" w:rsidR="00DD0605" w:rsidRPr="003B2C0F" w:rsidRDefault="00DD0605" w:rsidP="000E3383">
            <w:pPr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727AD626">
              <w:rPr>
                <w:rFonts w:ascii="Arial" w:hAnsi="Arial" w:cs="Arial"/>
                <w:sz w:val="20"/>
                <w:szCs w:val="20"/>
              </w:rPr>
              <w:t>Code optimization.</w:t>
            </w:r>
          </w:p>
          <w:p w14:paraId="3D72A996" w14:textId="77777777" w:rsidR="00DD0605" w:rsidRPr="003B2C0F" w:rsidRDefault="00DD0605" w:rsidP="000E3383">
            <w:pPr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727AD626">
              <w:rPr>
                <w:rFonts w:ascii="Arial" w:hAnsi="Arial" w:cs="Arial"/>
                <w:sz w:val="20"/>
                <w:szCs w:val="20"/>
                <w:lang w:val="vi-VN"/>
              </w:rPr>
              <w:t>Flow building for the system</w:t>
            </w:r>
            <w:r w:rsidRPr="727AD626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2E0A7DF" w14:textId="77777777" w:rsidR="00DD0605" w:rsidRPr="003B2C0F" w:rsidRDefault="00DD0605" w:rsidP="000E3383">
            <w:pPr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727AD626">
              <w:rPr>
                <w:rFonts w:ascii="Arial" w:hAnsi="Arial" w:cs="Arial"/>
                <w:sz w:val="20"/>
                <w:szCs w:val="20"/>
              </w:rPr>
              <w:t>Plan.</w:t>
            </w:r>
          </w:p>
        </w:tc>
      </w:tr>
      <w:tr w:rsidR="00DD0605" w:rsidRPr="003B2C0F" w14:paraId="075F3503" w14:textId="77777777" w:rsidTr="727AD626">
        <w:trPr>
          <w:trHeight w:val="374"/>
        </w:trPr>
        <w:tc>
          <w:tcPr>
            <w:tcW w:w="241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26E712B" w14:textId="77777777" w:rsidR="00DD0605" w:rsidRPr="003B2C0F" w:rsidRDefault="00DD0605" w:rsidP="000E3383">
            <w:pPr>
              <w:rPr>
                <w:rFonts w:ascii="Arial" w:eastAsia="Tahoma" w:hAnsi="Arial" w:cs="Arial"/>
                <w:sz w:val="20"/>
                <w:szCs w:val="20"/>
              </w:rPr>
            </w:pPr>
            <w:r w:rsidRPr="003B2C0F">
              <w:rPr>
                <w:rFonts w:ascii="Arial" w:eastAsia="Tahoma" w:hAnsi="Arial" w:cs="Arial"/>
                <w:color w:val="000000" w:themeColor="text1"/>
                <w:sz w:val="20"/>
                <w:szCs w:val="20"/>
              </w:rPr>
              <w:lastRenderedPageBreak/>
              <w:t>Programming Languages</w:t>
            </w:r>
          </w:p>
        </w:tc>
        <w:tc>
          <w:tcPr>
            <w:tcW w:w="6770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3E609274" w14:textId="77777777" w:rsidR="00DD0605" w:rsidRDefault="00DD0605" w:rsidP="000E3383">
            <w:pPr>
              <w:spacing w:before="60" w:after="6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3B2C0F">
              <w:rPr>
                <w:rStyle w:val="fontstyle01"/>
                <w:rFonts w:ascii="Arial" w:hAnsi="Arial" w:cs="Arial"/>
                <w:b w:val="0"/>
                <w:bCs w:val="0"/>
              </w:rPr>
              <w:t>Java, Spring boot, Hibernate ORM.</w:t>
            </w:r>
          </w:p>
          <w:p w14:paraId="61F822E2" w14:textId="444DA517" w:rsidR="00183DFA" w:rsidRPr="00183DFA" w:rsidRDefault="00183DFA" w:rsidP="00183D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Pr="00183DFA">
              <w:rPr>
                <w:rFonts w:ascii="Arial" w:hAnsi="Arial" w:cs="Arial"/>
                <w:sz w:val="20"/>
                <w:szCs w:val="20"/>
              </w:rPr>
              <w:t>ften used</w:t>
            </w:r>
            <w:r>
              <w:rPr>
                <w:rFonts w:ascii="Arial" w:hAnsi="Arial" w:cs="Arial"/>
                <w:sz w:val="20"/>
                <w:szCs w:val="20"/>
              </w:rPr>
              <w:t xml:space="preserve"> RestTemplate, FeignClient Http, Shedule, Cache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D0605" w:rsidRPr="003B2C0F" w14:paraId="1CA378A3" w14:textId="77777777" w:rsidTr="727AD626">
        <w:trPr>
          <w:trHeight w:val="374"/>
        </w:trPr>
        <w:tc>
          <w:tcPr>
            <w:tcW w:w="241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A8176B3" w14:textId="77777777" w:rsidR="00DD0605" w:rsidRPr="003B2C0F" w:rsidRDefault="00DD0605" w:rsidP="000E3383">
            <w:pPr>
              <w:rPr>
                <w:rFonts w:ascii="Arial" w:eastAsia="Tahoma" w:hAnsi="Arial" w:cs="Arial"/>
                <w:sz w:val="20"/>
                <w:szCs w:val="20"/>
              </w:rPr>
            </w:pPr>
            <w:r w:rsidRPr="003B2C0F">
              <w:rPr>
                <w:rFonts w:ascii="Arial" w:eastAsia="Tahoma" w:hAnsi="Arial" w:cs="Arial"/>
                <w:sz w:val="20"/>
                <w:szCs w:val="20"/>
              </w:rPr>
              <w:t>Technologies Used:</w:t>
            </w:r>
          </w:p>
        </w:tc>
        <w:tc>
          <w:tcPr>
            <w:tcW w:w="6770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03B39D3A" w14:textId="77777777" w:rsidR="00DD0605" w:rsidRPr="003B2C0F" w:rsidRDefault="00DD0605" w:rsidP="000E338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B2C0F">
              <w:rPr>
                <w:rFonts w:ascii="Arial" w:eastAsia="Tahoma" w:hAnsi="Arial" w:cs="Arial"/>
                <w:color w:val="000000" w:themeColor="text1"/>
                <w:sz w:val="20"/>
                <w:szCs w:val="20"/>
              </w:rPr>
              <w:t xml:space="preserve">Git, </w:t>
            </w:r>
            <w:r w:rsidRPr="003B2C0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MySQL, </w:t>
            </w:r>
            <w:r w:rsidRPr="003B2C0F">
              <w:rPr>
                <w:rFonts w:ascii="Arial" w:hAnsi="Arial" w:cs="Arial"/>
                <w:sz w:val="20"/>
                <w:szCs w:val="20"/>
              </w:rPr>
              <w:t>Eclipse</w:t>
            </w:r>
          </w:p>
        </w:tc>
      </w:tr>
    </w:tbl>
    <w:p w14:paraId="420AE43A" w14:textId="77777777" w:rsidR="00DD0605" w:rsidRPr="003B2C0F" w:rsidRDefault="00DD0605" w:rsidP="00DF7547">
      <w:pPr>
        <w:tabs>
          <w:tab w:val="left" w:pos="1185"/>
        </w:tabs>
        <w:rPr>
          <w:rFonts w:ascii="Arial" w:hAnsi="Arial" w:cs="Arial"/>
          <w:sz w:val="20"/>
        </w:rPr>
      </w:pPr>
    </w:p>
    <w:p w14:paraId="135A418B" w14:textId="77777777" w:rsidR="00DD0605" w:rsidRPr="003B2C0F" w:rsidRDefault="00DD0605" w:rsidP="00DF7547">
      <w:pPr>
        <w:tabs>
          <w:tab w:val="left" w:pos="1185"/>
        </w:tabs>
        <w:rPr>
          <w:rFonts w:ascii="Arial" w:hAnsi="Arial" w:cs="Arial"/>
          <w:sz w:val="20"/>
        </w:rPr>
      </w:pPr>
    </w:p>
    <w:p w14:paraId="2EC02EEA" w14:textId="77777777" w:rsidR="00C46768" w:rsidRDefault="00C46768">
      <w:pPr>
        <w:suppressAutoHyphens w:val="0"/>
        <w:rPr>
          <w:rFonts w:ascii="Arial" w:eastAsia="MS Mincho" w:hAnsi="Arial" w:cs="Arial"/>
          <w:b/>
          <w:sz w:val="20"/>
          <w:szCs w:val="20"/>
          <w:u w:val="single"/>
          <w:lang w:eastAsia="ja-JP"/>
        </w:rPr>
      </w:pPr>
      <w:r>
        <w:rPr>
          <w:rFonts w:ascii="Arial" w:eastAsia="MS Mincho" w:hAnsi="Arial" w:cs="Arial"/>
          <w:b/>
          <w:sz w:val="20"/>
          <w:szCs w:val="20"/>
          <w:u w:val="single"/>
          <w:lang w:eastAsia="ja-JP"/>
        </w:rPr>
        <w:br w:type="page"/>
      </w:r>
    </w:p>
    <w:p w14:paraId="53430FA6" w14:textId="1DD49DDA" w:rsidR="000A2E4C" w:rsidRPr="003B2C0F" w:rsidRDefault="005F6905" w:rsidP="000A2E4C">
      <w:pPr>
        <w:ind w:left="9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3B2C0F">
        <w:rPr>
          <w:rFonts w:ascii="Arial" w:eastAsia="MS Mincho" w:hAnsi="Arial" w:cs="Arial"/>
          <w:b/>
          <w:sz w:val="20"/>
          <w:szCs w:val="20"/>
          <w:u w:val="single"/>
          <w:lang w:eastAsia="ja-JP"/>
        </w:rPr>
        <w:lastRenderedPageBreak/>
        <w:t>Graduation project</w:t>
      </w:r>
      <w:r w:rsidR="000A2E4C" w:rsidRPr="003B2C0F">
        <w:rPr>
          <w:rFonts w:ascii="Arial" w:eastAsia="MS Mincho" w:hAnsi="Arial" w:cs="Arial"/>
          <w:b/>
          <w:sz w:val="20"/>
          <w:szCs w:val="20"/>
          <w:u w:val="single"/>
          <w:lang w:eastAsia="ja-JP"/>
        </w:rPr>
        <w:t xml:space="preserve"> </w:t>
      </w:r>
    </w:p>
    <w:p w14:paraId="4EBC22F4" w14:textId="77777777" w:rsidR="000A2E4C" w:rsidRPr="003B2C0F" w:rsidRDefault="000A2E4C" w:rsidP="000A2E4C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180" w:type="dxa"/>
        <w:tblInd w:w="80" w:type="dxa"/>
        <w:tblLayout w:type="fixed"/>
        <w:tblLook w:val="0000" w:firstRow="0" w:lastRow="0" w:firstColumn="0" w:lastColumn="0" w:noHBand="0" w:noVBand="0"/>
      </w:tblPr>
      <w:tblGrid>
        <w:gridCol w:w="2410"/>
        <w:gridCol w:w="6770"/>
      </w:tblGrid>
      <w:tr w:rsidR="000A2E4C" w:rsidRPr="003B2C0F" w14:paraId="141369C0" w14:textId="77777777" w:rsidTr="727AD626">
        <w:trPr>
          <w:trHeight w:val="374"/>
        </w:trPr>
        <w:tc>
          <w:tcPr>
            <w:tcW w:w="241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295C7B4" w14:textId="7D22F831" w:rsidR="000A2E4C" w:rsidRPr="003B2C0F" w:rsidRDefault="000A2E4C" w:rsidP="001E7A18">
            <w:pPr>
              <w:rPr>
                <w:rFonts w:ascii="Arial" w:hAnsi="Arial" w:cs="Arial"/>
                <w:sz w:val="20"/>
                <w:szCs w:val="20"/>
              </w:rPr>
            </w:pPr>
            <w:r w:rsidRPr="4A07057A">
              <w:rPr>
                <w:rFonts w:ascii="Arial" w:hAnsi="Arial" w:cs="Arial"/>
                <w:sz w:val="20"/>
                <w:szCs w:val="20"/>
              </w:rPr>
              <w:t>Project Description:</w:t>
            </w:r>
          </w:p>
        </w:tc>
        <w:tc>
          <w:tcPr>
            <w:tcW w:w="6770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71B0ECB" w14:textId="638CC67E" w:rsidR="000A2E4C" w:rsidRPr="003B2C0F" w:rsidRDefault="005F6905" w:rsidP="001E7A18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B2C0F">
              <w:rPr>
                <w:rStyle w:val="st"/>
                <w:rFonts w:ascii="Arial" w:hAnsi="Arial" w:cs="Arial"/>
                <w:sz w:val="20"/>
                <w:szCs w:val="20"/>
              </w:rPr>
              <w:t>Graduation project: Building a sales website</w:t>
            </w:r>
          </w:p>
        </w:tc>
      </w:tr>
      <w:tr w:rsidR="000A2E4C" w:rsidRPr="003B2C0F" w14:paraId="4E146BDA" w14:textId="77777777" w:rsidTr="727AD626">
        <w:trPr>
          <w:trHeight w:val="374"/>
        </w:trPr>
        <w:tc>
          <w:tcPr>
            <w:tcW w:w="241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47CCA2B9" w14:textId="77777777" w:rsidR="000A2E4C" w:rsidRPr="003B2C0F" w:rsidRDefault="000A2E4C" w:rsidP="001E7A18">
            <w:pPr>
              <w:rPr>
                <w:rFonts w:ascii="Arial" w:eastAsia="Tahoma" w:hAnsi="Arial" w:cs="Arial"/>
                <w:sz w:val="20"/>
                <w:szCs w:val="20"/>
              </w:rPr>
            </w:pPr>
            <w:r w:rsidRPr="003B2C0F">
              <w:rPr>
                <w:rFonts w:ascii="Arial" w:eastAsia="Tahoma" w:hAnsi="Arial" w:cs="Arial"/>
                <w:sz w:val="20"/>
                <w:szCs w:val="20"/>
              </w:rPr>
              <w:t>Position:</w:t>
            </w:r>
          </w:p>
        </w:tc>
        <w:tc>
          <w:tcPr>
            <w:tcW w:w="6770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08B60FC" w14:textId="77777777" w:rsidR="000A2E4C" w:rsidRPr="003B2C0F" w:rsidRDefault="000A2E4C" w:rsidP="001E7A18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B2C0F"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</w:tr>
      <w:tr w:rsidR="000A2E4C" w:rsidRPr="003B2C0F" w14:paraId="006432C0" w14:textId="77777777" w:rsidTr="727AD626">
        <w:trPr>
          <w:trHeight w:val="374"/>
        </w:trPr>
        <w:tc>
          <w:tcPr>
            <w:tcW w:w="241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007A6EE7" w14:textId="77777777" w:rsidR="000A2E4C" w:rsidRPr="003B2C0F" w:rsidRDefault="000A2E4C" w:rsidP="001E7A18">
            <w:pPr>
              <w:rPr>
                <w:rFonts w:ascii="Arial" w:eastAsia="Tahoma" w:hAnsi="Arial" w:cs="Arial"/>
                <w:sz w:val="20"/>
                <w:szCs w:val="20"/>
              </w:rPr>
            </w:pPr>
            <w:r w:rsidRPr="003B2C0F">
              <w:rPr>
                <w:rFonts w:ascii="Arial" w:eastAsia="Tahoma" w:hAnsi="Arial" w:cs="Arial"/>
                <w:sz w:val="20"/>
                <w:szCs w:val="20"/>
              </w:rPr>
              <w:t>Responsibilities:</w:t>
            </w:r>
          </w:p>
        </w:tc>
        <w:tc>
          <w:tcPr>
            <w:tcW w:w="6770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FF21DE0" w14:textId="60F00779" w:rsidR="005F6905" w:rsidRPr="003B2C0F" w:rsidRDefault="005F6905" w:rsidP="005F6905">
            <w:pPr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727AD626">
              <w:rPr>
                <w:rFonts w:ascii="Arial" w:hAnsi="Arial" w:cs="Arial"/>
                <w:sz w:val="20"/>
                <w:szCs w:val="20"/>
              </w:rPr>
              <w:t>Data design</w:t>
            </w:r>
          </w:p>
          <w:p w14:paraId="73FD4C30" w14:textId="57AA00EB" w:rsidR="000A2E4C" w:rsidRPr="003B2C0F" w:rsidRDefault="000A2E4C" w:rsidP="00087CA1">
            <w:pPr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727AD626">
              <w:rPr>
                <w:rFonts w:ascii="Arial" w:hAnsi="Arial" w:cs="Arial"/>
                <w:sz w:val="20"/>
                <w:szCs w:val="20"/>
              </w:rPr>
              <w:t>Development system.</w:t>
            </w:r>
          </w:p>
          <w:p w14:paraId="5760B716" w14:textId="77777777" w:rsidR="000A2E4C" w:rsidRPr="003B2C0F" w:rsidRDefault="000A2E4C" w:rsidP="00087CA1">
            <w:pPr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727AD626">
              <w:rPr>
                <w:rFonts w:ascii="Arial" w:hAnsi="Arial" w:cs="Arial"/>
                <w:sz w:val="20"/>
                <w:szCs w:val="20"/>
              </w:rPr>
              <w:t>Fix bugs.</w:t>
            </w:r>
          </w:p>
          <w:p w14:paraId="345CB0B8" w14:textId="77777777" w:rsidR="000A2E4C" w:rsidRPr="003B2C0F" w:rsidRDefault="000A2E4C" w:rsidP="00087CA1">
            <w:pPr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727AD626">
              <w:rPr>
                <w:rFonts w:ascii="Arial" w:hAnsi="Arial" w:cs="Arial"/>
                <w:sz w:val="20"/>
                <w:szCs w:val="20"/>
              </w:rPr>
              <w:t>Code optimization.</w:t>
            </w:r>
          </w:p>
          <w:p w14:paraId="62F441A2" w14:textId="77777777" w:rsidR="000A2E4C" w:rsidRPr="003B2C0F" w:rsidRDefault="000A2E4C" w:rsidP="00087CA1">
            <w:pPr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  <w:lang w:val="vi-VN"/>
              </w:rPr>
            </w:pPr>
            <w:r w:rsidRPr="727AD626">
              <w:rPr>
                <w:rFonts w:ascii="Arial" w:hAnsi="Arial" w:cs="Arial"/>
                <w:sz w:val="20"/>
                <w:szCs w:val="20"/>
                <w:lang w:val="vi-VN"/>
              </w:rPr>
              <w:t>Flow building for the system</w:t>
            </w:r>
          </w:p>
          <w:p w14:paraId="4F86C5EF" w14:textId="77777777" w:rsidR="000A2E4C" w:rsidRPr="003B2C0F" w:rsidRDefault="000A2E4C" w:rsidP="00087CA1">
            <w:pPr>
              <w:pStyle w:val="ListParagraph"/>
              <w:numPr>
                <w:ilvl w:val="0"/>
                <w:numId w:val="12"/>
              </w:numPr>
              <w:tabs>
                <w:tab w:val="clear" w:pos="3420"/>
              </w:tabs>
              <w:suppressAutoHyphens w:val="0"/>
              <w:spacing w:before="60" w:after="60"/>
              <w:rPr>
                <w:sz w:val="20"/>
                <w:szCs w:val="20"/>
              </w:rPr>
            </w:pPr>
            <w:r w:rsidRPr="727AD626">
              <w:rPr>
                <w:sz w:val="20"/>
                <w:szCs w:val="20"/>
              </w:rPr>
              <w:t>S</w:t>
            </w:r>
            <w:r w:rsidRPr="727AD626">
              <w:rPr>
                <w:sz w:val="20"/>
                <w:szCs w:val="20"/>
                <w:lang w:val="vi-VN"/>
              </w:rPr>
              <w:t>upport team members</w:t>
            </w:r>
          </w:p>
        </w:tc>
      </w:tr>
      <w:tr w:rsidR="00EB0D70" w:rsidRPr="003B2C0F" w14:paraId="5AD8CE53" w14:textId="77777777" w:rsidTr="727AD626">
        <w:trPr>
          <w:trHeight w:val="374"/>
        </w:trPr>
        <w:tc>
          <w:tcPr>
            <w:tcW w:w="241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AF729C2" w14:textId="73369454" w:rsidR="00EB0D70" w:rsidRPr="003B2C0F" w:rsidRDefault="00EB0D70" w:rsidP="00EB0D70">
            <w:pPr>
              <w:rPr>
                <w:rFonts w:ascii="Arial" w:eastAsia="Tahoma" w:hAnsi="Arial" w:cs="Arial"/>
                <w:sz w:val="20"/>
                <w:szCs w:val="20"/>
              </w:rPr>
            </w:pPr>
            <w:r w:rsidRPr="003B2C0F">
              <w:rPr>
                <w:rFonts w:ascii="Arial" w:eastAsia="Tahoma" w:hAnsi="Arial" w:cs="Arial"/>
                <w:color w:val="000000" w:themeColor="text1"/>
                <w:sz w:val="20"/>
                <w:szCs w:val="20"/>
              </w:rPr>
              <w:t>Programming Languages</w:t>
            </w:r>
          </w:p>
        </w:tc>
        <w:tc>
          <w:tcPr>
            <w:tcW w:w="6770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4709B7B1" w14:textId="7EE1F677" w:rsidR="00EB0D70" w:rsidRPr="003B2C0F" w:rsidRDefault="00EB0D70" w:rsidP="00EB0D70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B2C0F">
              <w:rPr>
                <w:rStyle w:val="fontstyle01"/>
                <w:rFonts w:ascii="Arial" w:hAnsi="Arial" w:cs="Arial"/>
                <w:b w:val="0"/>
                <w:bCs w:val="0"/>
              </w:rPr>
              <w:t>Java, Spring boot</w:t>
            </w:r>
            <w:r w:rsidRPr="003B2C0F">
              <w:rPr>
                <w:rStyle w:val="fontstyle01"/>
                <w:rFonts w:ascii="Arial" w:hAnsi="Arial" w:cs="Arial"/>
              </w:rPr>
              <w:t xml:space="preserve">, </w:t>
            </w:r>
            <w:r w:rsidR="001D26DF">
              <w:rPr>
                <w:rFonts w:ascii="Arial" w:hAnsi="Arial" w:cs="Arial"/>
                <w:sz w:val="20"/>
                <w:szCs w:val="20"/>
              </w:rPr>
              <w:t>Vuejs</w:t>
            </w:r>
            <w:r w:rsidRPr="003B2C0F">
              <w:rPr>
                <w:rFonts w:ascii="Arial" w:hAnsi="Arial" w:cs="Arial"/>
                <w:sz w:val="20"/>
                <w:szCs w:val="20"/>
              </w:rPr>
              <w:t>, Hibernate ORM</w:t>
            </w:r>
          </w:p>
        </w:tc>
      </w:tr>
      <w:tr w:rsidR="00EB0D70" w:rsidRPr="003B2C0F" w14:paraId="5FFFD079" w14:textId="77777777" w:rsidTr="727AD626">
        <w:trPr>
          <w:trHeight w:val="374"/>
        </w:trPr>
        <w:tc>
          <w:tcPr>
            <w:tcW w:w="241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DCE34BE" w14:textId="77777777" w:rsidR="00EB0D70" w:rsidRPr="003B2C0F" w:rsidRDefault="00EB0D70" w:rsidP="00EB0D70">
            <w:pPr>
              <w:rPr>
                <w:rFonts w:ascii="Arial" w:eastAsia="Tahoma" w:hAnsi="Arial" w:cs="Arial"/>
                <w:sz w:val="20"/>
                <w:szCs w:val="20"/>
              </w:rPr>
            </w:pPr>
            <w:r w:rsidRPr="003B2C0F">
              <w:rPr>
                <w:rFonts w:ascii="Arial" w:eastAsia="Tahoma" w:hAnsi="Arial" w:cs="Arial"/>
                <w:sz w:val="20"/>
                <w:szCs w:val="20"/>
              </w:rPr>
              <w:t>Technologies Used:</w:t>
            </w:r>
          </w:p>
        </w:tc>
        <w:tc>
          <w:tcPr>
            <w:tcW w:w="6770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ACA5A88" w14:textId="4E49D463" w:rsidR="00EB0D70" w:rsidRPr="003B2C0F" w:rsidRDefault="00DD0605" w:rsidP="00EB0D7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B2C0F">
              <w:rPr>
                <w:rFonts w:ascii="Arial" w:eastAsia="Tahoma" w:hAnsi="Arial" w:cs="Arial"/>
                <w:color w:val="000000" w:themeColor="text1"/>
                <w:sz w:val="20"/>
                <w:szCs w:val="20"/>
              </w:rPr>
              <w:t xml:space="preserve">Git, </w:t>
            </w:r>
            <w:r w:rsidRPr="003B2C0F">
              <w:rPr>
                <w:rFonts w:ascii="Arial" w:hAnsi="Arial" w:cs="Arial"/>
                <w:sz w:val="20"/>
                <w:szCs w:val="20"/>
              </w:rPr>
              <w:t>Eclipse</w:t>
            </w:r>
            <w:r w:rsidRPr="003B2C0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MySQL</w:t>
            </w:r>
          </w:p>
        </w:tc>
      </w:tr>
    </w:tbl>
    <w:p w14:paraId="214D96D1" w14:textId="68C08910" w:rsidR="000A2E4C" w:rsidRPr="003B2C0F" w:rsidRDefault="000A2E4C" w:rsidP="000A2E4C">
      <w:pPr>
        <w:jc w:val="both"/>
        <w:rPr>
          <w:rFonts w:ascii="Arial" w:eastAsia="MS Mincho" w:hAnsi="Arial" w:cs="Arial"/>
          <w:b/>
          <w:sz w:val="20"/>
          <w:szCs w:val="20"/>
          <w:u w:val="single"/>
          <w:lang w:eastAsia="ja-JP"/>
        </w:rPr>
      </w:pPr>
    </w:p>
    <w:p w14:paraId="19A51936" w14:textId="224D562B" w:rsidR="00C45F1F" w:rsidRPr="003B2C0F" w:rsidRDefault="00C45F1F">
      <w:pPr>
        <w:suppressAutoHyphens w:val="0"/>
        <w:rPr>
          <w:rFonts w:ascii="Arial" w:eastAsia="MS Mincho" w:hAnsi="Arial" w:cs="Arial"/>
          <w:b/>
          <w:sz w:val="20"/>
          <w:szCs w:val="20"/>
          <w:u w:val="single"/>
          <w:lang w:eastAsia="ja-JP"/>
        </w:rPr>
      </w:pPr>
    </w:p>
    <w:p w14:paraId="00E46450" w14:textId="49417D47" w:rsidR="00EB0D70" w:rsidRPr="003B2C0F" w:rsidRDefault="00EB0D70">
      <w:pPr>
        <w:suppressAutoHyphens w:val="0"/>
        <w:rPr>
          <w:rFonts w:ascii="Arial" w:eastAsia="Calibri" w:hAnsi="Arial" w:cs="Arial"/>
          <w:sz w:val="20"/>
          <w:szCs w:val="20"/>
        </w:rPr>
      </w:pPr>
    </w:p>
    <w:p w14:paraId="0AC3FF9F" w14:textId="00B87BAE" w:rsidR="00EB0D70" w:rsidRPr="003B2C0F" w:rsidRDefault="00EB0D70" w:rsidP="00EB0D70">
      <w:pPr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</w:pPr>
      <w:r w:rsidRPr="003B2C0F"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  <w:t xml:space="preserve">Travel website </w:t>
      </w:r>
    </w:p>
    <w:p w14:paraId="61887766" w14:textId="77777777" w:rsidR="00EB0D70" w:rsidRPr="003B2C0F" w:rsidRDefault="00EB0D70" w:rsidP="00EB0D70">
      <w:pPr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</w:pPr>
    </w:p>
    <w:tbl>
      <w:tblPr>
        <w:tblW w:w="9148" w:type="dxa"/>
        <w:tblInd w:w="-118" w:type="dxa"/>
        <w:tblBorders>
          <w:top w:val="single" w:sz="8" w:space="0" w:color="D9D9D9" w:themeColor="background1" w:themeShade="D9"/>
          <w:left w:val="single" w:sz="8" w:space="0" w:color="D9D9D9" w:themeColor="background1" w:themeShade="D9"/>
          <w:bottom w:val="single" w:sz="8" w:space="0" w:color="D9D9D9" w:themeColor="background1" w:themeShade="D9"/>
          <w:right w:val="single" w:sz="8" w:space="0" w:color="D9D9D9" w:themeColor="background1" w:themeShade="D9"/>
          <w:insideH w:val="single" w:sz="8" w:space="0" w:color="D9D9D9" w:themeColor="background1" w:themeShade="D9"/>
          <w:insideV w:val="single" w:sz="8" w:space="0" w:color="D9D9D9" w:themeColor="background1" w:themeShade="D9"/>
        </w:tblBorders>
        <w:tblLayout w:type="fixed"/>
        <w:tblLook w:val="0000" w:firstRow="0" w:lastRow="0" w:firstColumn="0" w:lastColumn="0" w:noHBand="0" w:noVBand="0"/>
      </w:tblPr>
      <w:tblGrid>
        <w:gridCol w:w="2332"/>
        <w:gridCol w:w="6816"/>
      </w:tblGrid>
      <w:tr w:rsidR="00EB0D70" w:rsidRPr="003B2C0F" w14:paraId="226CC6D8" w14:textId="77777777" w:rsidTr="4A07057A">
        <w:trPr>
          <w:trHeight w:val="360"/>
        </w:trPr>
        <w:tc>
          <w:tcPr>
            <w:tcW w:w="2332" w:type="dxa"/>
            <w:vAlign w:val="center"/>
          </w:tcPr>
          <w:p w14:paraId="1422FBAE" w14:textId="41C8838F" w:rsidR="00EB0D70" w:rsidRPr="003B2C0F" w:rsidRDefault="00EB0D70" w:rsidP="000E338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4A07057A">
              <w:rPr>
                <w:rFonts w:ascii="Arial" w:eastAsia="Tahoma" w:hAnsi="Arial" w:cs="Arial"/>
                <w:color w:val="000000" w:themeColor="text1"/>
                <w:sz w:val="20"/>
                <w:szCs w:val="20"/>
              </w:rPr>
              <w:t>Project Description</w:t>
            </w:r>
          </w:p>
        </w:tc>
        <w:tc>
          <w:tcPr>
            <w:tcW w:w="6816" w:type="dxa"/>
            <w:vAlign w:val="center"/>
          </w:tcPr>
          <w:p w14:paraId="1D1DFC82" w14:textId="77777777" w:rsidR="00EB0D70" w:rsidRPr="003B2C0F" w:rsidRDefault="00EB0D70" w:rsidP="000E3383">
            <w:pPr>
              <w:shd w:val="clear" w:color="auto" w:fill="FFFFFF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B2C0F">
              <w:rPr>
                <w:rFonts w:ascii="Arial" w:hAnsi="Arial" w:cs="Arial"/>
                <w:color w:val="000000" w:themeColor="text1"/>
                <w:sz w:val="20"/>
                <w:szCs w:val="20"/>
              </w:rPr>
              <w:t>Tour booking manager</w:t>
            </w:r>
          </w:p>
        </w:tc>
      </w:tr>
      <w:tr w:rsidR="00EB0D70" w:rsidRPr="003B2C0F" w14:paraId="5CD041F6" w14:textId="77777777" w:rsidTr="4A07057A">
        <w:trPr>
          <w:trHeight w:val="360"/>
        </w:trPr>
        <w:tc>
          <w:tcPr>
            <w:tcW w:w="2332" w:type="dxa"/>
            <w:vAlign w:val="center"/>
          </w:tcPr>
          <w:p w14:paraId="4215081D" w14:textId="738F20FD" w:rsidR="00EB0D70" w:rsidRPr="003B2C0F" w:rsidRDefault="00EB0D70" w:rsidP="00EB0D70">
            <w:pPr>
              <w:rPr>
                <w:rFonts w:ascii="Arial" w:eastAsia="Tahoma" w:hAnsi="Arial" w:cs="Arial"/>
                <w:color w:val="000000" w:themeColor="text1"/>
                <w:sz w:val="20"/>
                <w:szCs w:val="20"/>
              </w:rPr>
            </w:pPr>
            <w:r w:rsidRPr="003B2C0F">
              <w:rPr>
                <w:rFonts w:ascii="Arial" w:eastAsia="Tahoma" w:hAnsi="Arial" w:cs="Arial"/>
                <w:sz w:val="20"/>
                <w:szCs w:val="20"/>
              </w:rPr>
              <w:t>Position:</w:t>
            </w:r>
          </w:p>
        </w:tc>
        <w:tc>
          <w:tcPr>
            <w:tcW w:w="6816" w:type="dxa"/>
            <w:vAlign w:val="center"/>
          </w:tcPr>
          <w:p w14:paraId="3BE50A7D" w14:textId="507A75CC" w:rsidR="00EB0D70" w:rsidRPr="003B2C0F" w:rsidRDefault="00EB0D70" w:rsidP="00EB0D70">
            <w:pPr>
              <w:shd w:val="clear" w:color="auto" w:fill="FFFFFF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B2C0F"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</w:tr>
      <w:tr w:rsidR="00EB0D70" w:rsidRPr="003B2C0F" w14:paraId="600BAAC0" w14:textId="77777777" w:rsidTr="4A07057A">
        <w:trPr>
          <w:trHeight w:val="360"/>
        </w:trPr>
        <w:tc>
          <w:tcPr>
            <w:tcW w:w="2332" w:type="dxa"/>
            <w:vAlign w:val="center"/>
          </w:tcPr>
          <w:p w14:paraId="3C7F716E" w14:textId="77777777" w:rsidR="00EB0D70" w:rsidRPr="003B2C0F" w:rsidRDefault="00EB0D70" w:rsidP="000E338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B2C0F">
              <w:rPr>
                <w:rFonts w:ascii="Arial" w:eastAsia="Tahoma" w:hAnsi="Arial" w:cs="Arial"/>
                <w:color w:val="000000" w:themeColor="text1"/>
                <w:sz w:val="20"/>
                <w:szCs w:val="20"/>
              </w:rPr>
              <w:t>Responsibilities</w:t>
            </w:r>
          </w:p>
        </w:tc>
        <w:tc>
          <w:tcPr>
            <w:tcW w:w="6816" w:type="dxa"/>
            <w:vAlign w:val="center"/>
          </w:tcPr>
          <w:p w14:paraId="749FC3A7" w14:textId="77777777" w:rsidR="00EB0D70" w:rsidRPr="003B2C0F" w:rsidRDefault="00EB0D70" w:rsidP="00EB0D70">
            <w:pPr>
              <w:numPr>
                <w:ilvl w:val="0"/>
                <w:numId w:val="16"/>
              </w:numPr>
              <w:spacing w:line="276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B2C0F">
              <w:rPr>
                <w:rFonts w:ascii="Arial" w:hAnsi="Arial" w:cs="Arial"/>
                <w:color w:val="000000"/>
                <w:sz w:val="20"/>
                <w:szCs w:val="20"/>
              </w:rPr>
              <w:t>Analyze and clear requirement</w:t>
            </w:r>
          </w:p>
          <w:p w14:paraId="1A9AB02E" w14:textId="77777777" w:rsidR="00EB0D70" w:rsidRPr="003B2C0F" w:rsidRDefault="00EB0D70" w:rsidP="00EB0D70">
            <w:pPr>
              <w:pStyle w:val="ListParagraph"/>
              <w:numPr>
                <w:ilvl w:val="0"/>
                <w:numId w:val="16"/>
              </w:numPr>
              <w:tabs>
                <w:tab w:val="clear" w:pos="3420"/>
              </w:tabs>
              <w:spacing w:line="276" w:lineRule="auto"/>
              <w:rPr>
                <w:color w:val="000000"/>
                <w:sz w:val="20"/>
                <w:szCs w:val="20"/>
              </w:rPr>
            </w:pPr>
            <w:r w:rsidRPr="003B2C0F">
              <w:rPr>
                <w:color w:val="000000"/>
                <w:sz w:val="20"/>
                <w:szCs w:val="20"/>
              </w:rPr>
              <w:t>Develop the backend system using Java</w:t>
            </w:r>
          </w:p>
          <w:p w14:paraId="6C8CDFC2" w14:textId="77777777" w:rsidR="00EB0D70" w:rsidRPr="003B2C0F" w:rsidRDefault="00EB0D70" w:rsidP="00EB0D70">
            <w:pPr>
              <w:pStyle w:val="ListParagraph"/>
              <w:numPr>
                <w:ilvl w:val="0"/>
                <w:numId w:val="16"/>
              </w:numPr>
              <w:tabs>
                <w:tab w:val="clear" w:pos="3420"/>
              </w:tabs>
              <w:spacing w:line="276" w:lineRule="auto"/>
              <w:rPr>
                <w:color w:val="000000"/>
                <w:sz w:val="20"/>
                <w:szCs w:val="20"/>
              </w:rPr>
            </w:pPr>
            <w:r w:rsidRPr="003B2C0F">
              <w:rPr>
                <w:sz w:val="20"/>
                <w:szCs w:val="20"/>
              </w:rPr>
              <w:t>Code optimization</w:t>
            </w:r>
          </w:p>
          <w:p w14:paraId="71518942" w14:textId="34EC6935" w:rsidR="00EB0D70" w:rsidRPr="003B2C0F" w:rsidRDefault="00EB0D70" w:rsidP="00EB0D70">
            <w:pPr>
              <w:pStyle w:val="ListParagraph"/>
              <w:tabs>
                <w:tab w:val="clear" w:pos="3420"/>
              </w:tabs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EB0D70" w:rsidRPr="003B2C0F" w14:paraId="30C00DC2" w14:textId="77777777" w:rsidTr="4A07057A">
        <w:trPr>
          <w:trHeight w:val="360"/>
        </w:trPr>
        <w:tc>
          <w:tcPr>
            <w:tcW w:w="2332" w:type="dxa"/>
            <w:vAlign w:val="center"/>
          </w:tcPr>
          <w:p w14:paraId="3AA278AB" w14:textId="77777777" w:rsidR="00EB0D70" w:rsidRPr="003B2C0F" w:rsidRDefault="00EB0D70" w:rsidP="000E338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B2C0F">
              <w:rPr>
                <w:rFonts w:ascii="Arial" w:eastAsia="Tahoma" w:hAnsi="Arial" w:cs="Arial"/>
                <w:color w:val="000000" w:themeColor="text1"/>
                <w:sz w:val="20"/>
                <w:szCs w:val="20"/>
              </w:rPr>
              <w:t>Programming Languages</w:t>
            </w:r>
          </w:p>
        </w:tc>
        <w:tc>
          <w:tcPr>
            <w:tcW w:w="6816" w:type="dxa"/>
            <w:vAlign w:val="center"/>
          </w:tcPr>
          <w:p w14:paraId="05FC07B3" w14:textId="1E0973B9" w:rsidR="00EB0D70" w:rsidRPr="003B2C0F" w:rsidRDefault="00EB0D70" w:rsidP="000E3383">
            <w:pPr>
              <w:rPr>
                <w:rFonts w:ascii="Arial" w:eastAsia="Tahoma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3B2C0F">
              <w:rPr>
                <w:rStyle w:val="fontstyle01"/>
                <w:rFonts w:ascii="Arial" w:hAnsi="Arial" w:cs="Arial"/>
                <w:b w:val="0"/>
                <w:bCs w:val="0"/>
              </w:rPr>
              <w:t>Java, Spring boot.</w:t>
            </w:r>
          </w:p>
        </w:tc>
      </w:tr>
      <w:tr w:rsidR="00EB0D70" w:rsidRPr="003B2C0F" w14:paraId="2C05B0FC" w14:textId="77777777" w:rsidTr="4A07057A">
        <w:trPr>
          <w:trHeight w:val="360"/>
        </w:trPr>
        <w:tc>
          <w:tcPr>
            <w:tcW w:w="2332" w:type="dxa"/>
            <w:vAlign w:val="center"/>
          </w:tcPr>
          <w:p w14:paraId="52DC9A00" w14:textId="06E49680" w:rsidR="00EB0D70" w:rsidRPr="003B2C0F" w:rsidRDefault="00EB0D70" w:rsidP="000E338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B2C0F">
              <w:rPr>
                <w:rFonts w:ascii="Arial" w:eastAsia="Tahoma" w:hAnsi="Arial" w:cs="Arial"/>
                <w:sz w:val="20"/>
                <w:szCs w:val="20"/>
              </w:rPr>
              <w:t>Technologies Used:</w:t>
            </w:r>
          </w:p>
        </w:tc>
        <w:tc>
          <w:tcPr>
            <w:tcW w:w="6816" w:type="dxa"/>
            <w:vAlign w:val="center"/>
          </w:tcPr>
          <w:p w14:paraId="740CD99F" w14:textId="1D514B0F" w:rsidR="00EB0D70" w:rsidRPr="003B2C0F" w:rsidRDefault="00EB0D70" w:rsidP="000E3383">
            <w:pPr>
              <w:rPr>
                <w:rFonts w:ascii="Arial" w:eastAsia="Tahoma" w:hAnsi="Arial" w:cs="Arial"/>
                <w:color w:val="000000" w:themeColor="text1"/>
                <w:sz w:val="20"/>
                <w:szCs w:val="20"/>
              </w:rPr>
            </w:pPr>
            <w:r w:rsidRPr="003B2C0F">
              <w:rPr>
                <w:rFonts w:ascii="Arial" w:eastAsia="Tahoma" w:hAnsi="Arial" w:cs="Arial"/>
                <w:color w:val="000000" w:themeColor="text1"/>
                <w:sz w:val="20"/>
                <w:szCs w:val="20"/>
              </w:rPr>
              <w:t xml:space="preserve">Git, </w:t>
            </w:r>
            <w:r w:rsidR="00DD0605" w:rsidRPr="003B2C0F">
              <w:rPr>
                <w:rFonts w:ascii="Arial" w:hAnsi="Arial" w:cs="Arial"/>
                <w:sz w:val="20"/>
                <w:szCs w:val="20"/>
              </w:rPr>
              <w:t>Eclipse</w:t>
            </w:r>
            <w:r w:rsidRPr="003B2C0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MySQL.</w:t>
            </w:r>
          </w:p>
        </w:tc>
      </w:tr>
    </w:tbl>
    <w:p w14:paraId="5D86785A" w14:textId="4C2D55F8" w:rsidR="00CF18BC" w:rsidRDefault="00CF18BC" w:rsidP="000A2E4C">
      <w:pPr>
        <w:spacing w:line="159" w:lineRule="auto"/>
        <w:ind w:right="1180"/>
        <w:rPr>
          <w:rFonts w:ascii="Arial" w:eastAsia="Calibri" w:hAnsi="Arial" w:cs="Arial"/>
          <w:sz w:val="20"/>
          <w:szCs w:val="20"/>
        </w:rPr>
      </w:pPr>
    </w:p>
    <w:p w14:paraId="0247D6DA" w14:textId="190A1A47" w:rsidR="005A35D0" w:rsidRDefault="005A35D0" w:rsidP="000A2E4C">
      <w:pPr>
        <w:spacing w:line="159" w:lineRule="auto"/>
        <w:ind w:right="1180"/>
        <w:rPr>
          <w:rFonts w:ascii="Arial" w:eastAsia="Calibri" w:hAnsi="Arial" w:cs="Arial"/>
          <w:sz w:val="20"/>
          <w:szCs w:val="20"/>
        </w:rPr>
      </w:pPr>
    </w:p>
    <w:sectPr w:rsidR="005A35D0" w:rsidSect="0021471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76" w:right="1350" w:bottom="1440" w:left="1800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24F9E" w14:textId="77777777" w:rsidR="00E807F9" w:rsidRDefault="00E807F9" w:rsidP="00837B2B">
      <w:r>
        <w:separator/>
      </w:r>
    </w:p>
  </w:endnote>
  <w:endnote w:type="continuationSeparator" w:id="0">
    <w:p w14:paraId="7CFE24BE" w14:textId="77777777" w:rsidR="00E807F9" w:rsidRDefault="00E807F9" w:rsidP="00837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rlito">
    <w:altName w:val="Calibri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9239E" w14:textId="77777777" w:rsidR="007D783C" w:rsidRDefault="007D78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CFC7" w14:textId="2EC83D3C" w:rsidR="00837B2B" w:rsidRPr="00452CAD" w:rsidRDefault="00242080" w:rsidP="00C73135">
    <w:pPr>
      <w:pStyle w:val="Footer"/>
      <w:tabs>
        <w:tab w:val="clear" w:pos="4320"/>
        <w:tab w:val="left" w:pos="8310"/>
      </w:tabs>
    </w:pPr>
    <w:r>
      <w:rPr>
        <w:noProof/>
        <w:lang w:eastAsia="en-US"/>
      </w:rPr>
      <w:drawing>
        <wp:inline distT="0" distB="0" distL="0" distR="0" wp14:anchorId="713BA035" wp14:editId="177E0818">
          <wp:extent cx="1619250" cy="295275"/>
          <wp:effectExtent l="0" t="0" r="0" b="9525"/>
          <wp:docPr id="2" name="image03.png" descr="hosothau-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 descr="hosothau-foot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en-US"/>
      </w:rPr>
      <w:drawing>
        <wp:anchor distT="0" distB="0" distL="114300" distR="114300" simplePos="0" relativeHeight="251657216" behindDoc="0" locked="0" layoutInCell="1" allowOverlap="1" wp14:anchorId="5909377D" wp14:editId="51A2AE25">
          <wp:simplePos x="0" y="0"/>
          <wp:positionH relativeFrom="margin">
            <wp:posOffset>19050</wp:posOffset>
          </wp:positionH>
          <wp:positionV relativeFrom="margin">
            <wp:posOffset>10010775</wp:posOffset>
          </wp:positionV>
          <wp:extent cx="7534275" cy="635635"/>
          <wp:effectExtent l="0" t="0" r="9525" b="0"/>
          <wp:wrapSquare wrapText="bothSides"/>
          <wp:docPr id="1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4275" cy="6356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3135">
      <w:rPr>
        <w:noProof/>
        <w:lang w:eastAsia="en-US"/>
      </w:rPr>
      <w:t xml:space="preserve">        </w:t>
    </w:r>
    <w:r w:rsidR="00C73135">
      <w:rPr>
        <w:noProof/>
        <w:lang w:eastAsia="en-US"/>
      </w:rPr>
      <w:tab/>
    </w:r>
    <w:r w:rsidR="00704E56">
      <w:rPr>
        <w:noProof/>
        <w:lang w:eastAsia="en-US"/>
      </w:rPr>
      <w:fldChar w:fldCharType="begin"/>
    </w:r>
    <w:r w:rsidR="00704E56">
      <w:rPr>
        <w:noProof/>
        <w:lang w:eastAsia="en-US"/>
      </w:rPr>
      <w:instrText xml:space="preserve"> PAGE   \* MERGEFORMAT </w:instrText>
    </w:r>
    <w:r w:rsidR="00704E56">
      <w:rPr>
        <w:noProof/>
        <w:lang w:eastAsia="en-US"/>
      </w:rPr>
      <w:fldChar w:fldCharType="separate"/>
    </w:r>
    <w:r w:rsidR="000F4487">
      <w:rPr>
        <w:noProof/>
        <w:lang w:eastAsia="en-US"/>
      </w:rPr>
      <w:t>2</w:t>
    </w:r>
    <w:r w:rsidR="00704E56">
      <w:rPr>
        <w:noProof/>
        <w:lang w:eastAsia="en-US"/>
      </w:rPr>
      <w:fldChar w:fldCharType="end"/>
    </w:r>
    <w:r w:rsidR="00C73135">
      <w:rPr>
        <w:noProof/>
        <w:lang w:eastAsia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9A6E6" w14:textId="77777777" w:rsidR="007D783C" w:rsidRDefault="007D78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4CBC2" w14:textId="77777777" w:rsidR="00E807F9" w:rsidRDefault="00E807F9" w:rsidP="00837B2B">
      <w:r>
        <w:separator/>
      </w:r>
    </w:p>
  </w:footnote>
  <w:footnote w:type="continuationSeparator" w:id="0">
    <w:p w14:paraId="295195DC" w14:textId="77777777" w:rsidR="00E807F9" w:rsidRDefault="00E807F9" w:rsidP="00837B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64EB5" w14:textId="77777777" w:rsidR="007D783C" w:rsidRDefault="007D78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0" w:type="dxa"/>
      <w:tblInd w:w="-432" w:type="dxa"/>
      <w:tblLook w:val="04A0" w:firstRow="1" w:lastRow="0" w:firstColumn="1" w:lastColumn="0" w:noHBand="0" w:noVBand="1"/>
    </w:tblPr>
    <w:tblGrid>
      <w:gridCol w:w="3420"/>
      <w:gridCol w:w="6480"/>
    </w:tblGrid>
    <w:tr w:rsidR="007170F8" w14:paraId="7101738D" w14:textId="77777777" w:rsidTr="007170F8">
      <w:tc>
        <w:tcPr>
          <w:tcW w:w="3420" w:type="dxa"/>
          <w:shd w:val="clear" w:color="auto" w:fill="auto"/>
        </w:tcPr>
        <w:p w14:paraId="24E91F5F" w14:textId="77777777" w:rsidR="0021471C" w:rsidRDefault="00242080" w:rsidP="007170F8">
          <w:pPr>
            <w:spacing w:line="264" w:lineRule="auto"/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8240" behindDoc="1" locked="0" layoutInCell="1" allowOverlap="1" wp14:anchorId="48C418A3" wp14:editId="25F1FF81">
                <wp:simplePos x="0" y="0"/>
                <wp:positionH relativeFrom="column">
                  <wp:posOffset>-57150</wp:posOffset>
                </wp:positionH>
                <wp:positionV relativeFrom="paragraph">
                  <wp:posOffset>21590</wp:posOffset>
                </wp:positionV>
                <wp:extent cx="1714500" cy="409575"/>
                <wp:effectExtent l="0" t="0" r="0" b="9525"/>
                <wp:wrapThrough wrapText="bothSides">
                  <wp:wrapPolygon edited="0">
                    <wp:start x="2640" y="0"/>
                    <wp:lineTo x="480" y="9042"/>
                    <wp:lineTo x="0" y="12056"/>
                    <wp:lineTo x="0" y="17079"/>
                    <wp:lineTo x="960" y="21098"/>
                    <wp:lineTo x="20640" y="21098"/>
                    <wp:lineTo x="21360" y="14065"/>
                    <wp:lineTo x="21120" y="6028"/>
                    <wp:lineTo x="4560" y="0"/>
                    <wp:lineTo x="2640" y="0"/>
                  </wp:wrapPolygon>
                </wp:wrapThrough>
                <wp:docPr id="7" name="Picture 7" descr="cid:image001.png@01D2D3CC.852EED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id:image001.png@01D2D3CC.852EED8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4095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480" w:type="dxa"/>
          <w:shd w:val="clear" w:color="auto" w:fill="auto"/>
        </w:tcPr>
        <w:p w14:paraId="1E65335D" w14:textId="77777777" w:rsidR="0021471C" w:rsidRPr="007170F8" w:rsidRDefault="0021471C" w:rsidP="007170F8">
          <w:pPr>
            <w:spacing w:line="264" w:lineRule="auto"/>
            <w:jc w:val="right"/>
            <w:rPr>
              <w:rFonts w:ascii="Calibri" w:hAnsi="Calibri" w:cs="Calibri"/>
              <w:sz w:val="20"/>
              <w:szCs w:val="20"/>
            </w:rPr>
          </w:pPr>
          <w:r w:rsidRPr="007170F8">
            <w:rPr>
              <w:rFonts w:ascii="Calibri" w:hAnsi="Calibri" w:cs="Calibri"/>
              <w:b/>
              <w:color w:val="00B0F0"/>
              <w:sz w:val="20"/>
              <w:szCs w:val="20"/>
            </w:rPr>
            <w:t>Head Office:</w:t>
          </w:r>
          <w:r w:rsidRPr="007170F8">
            <w:rPr>
              <w:rFonts w:ascii="Calibri" w:hAnsi="Calibri" w:cs="Calibri"/>
              <w:color w:val="00B0F0"/>
              <w:sz w:val="20"/>
              <w:szCs w:val="20"/>
            </w:rPr>
            <w:t xml:space="preserve"> </w:t>
          </w:r>
          <w:r w:rsidRPr="007170F8">
            <w:rPr>
              <w:rFonts w:ascii="Calibri" w:hAnsi="Calibri" w:cs="Calibri"/>
              <w:sz w:val="20"/>
              <w:szCs w:val="20"/>
            </w:rPr>
            <w:t>8 &amp; 9 th Floor, CMC Tower, 11 Duy Tan Street,</w:t>
          </w:r>
          <w:r w:rsidR="000620C8" w:rsidRPr="007170F8">
            <w:rPr>
              <w:rFonts w:ascii="Calibri" w:hAnsi="Calibri" w:cs="Calibri"/>
              <w:sz w:val="20"/>
              <w:szCs w:val="20"/>
            </w:rPr>
            <w:br/>
          </w:r>
          <w:r w:rsidRPr="007170F8">
            <w:rPr>
              <w:rFonts w:ascii="Calibri" w:hAnsi="Calibri" w:cs="Calibri"/>
              <w:sz w:val="20"/>
              <w:szCs w:val="20"/>
            </w:rPr>
            <w:t xml:space="preserve"> Dich Vong Hau Ward,</w:t>
          </w:r>
          <w:r w:rsidR="00DF6C06">
            <w:rPr>
              <w:rFonts w:ascii="Calibri" w:hAnsi="Calibri" w:cs="Calibri"/>
              <w:sz w:val="20"/>
              <w:szCs w:val="20"/>
            </w:rPr>
            <w:t xml:space="preserve"> </w:t>
          </w:r>
          <w:r w:rsidR="00A03935">
            <w:rPr>
              <w:rFonts w:ascii="Calibri" w:hAnsi="Calibri" w:cs="Calibri"/>
              <w:sz w:val="20"/>
              <w:szCs w:val="20"/>
            </w:rPr>
            <w:t>Han</w:t>
          </w:r>
          <w:r w:rsidR="00DF6C06">
            <w:rPr>
              <w:rFonts w:ascii="Calibri" w:hAnsi="Calibri" w:cs="Calibri"/>
              <w:sz w:val="20"/>
              <w:szCs w:val="20"/>
            </w:rPr>
            <w:t>oi City, Vietn</w:t>
          </w:r>
          <w:r w:rsidRPr="007170F8">
            <w:rPr>
              <w:rFonts w:ascii="Calibri" w:hAnsi="Calibri" w:cs="Calibri"/>
              <w:sz w:val="20"/>
              <w:szCs w:val="20"/>
            </w:rPr>
            <w:t>am.</w:t>
          </w:r>
        </w:p>
        <w:p w14:paraId="2B7044F0" w14:textId="77777777" w:rsidR="0021471C" w:rsidRPr="007170F8" w:rsidRDefault="0021471C" w:rsidP="007170F8">
          <w:pPr>
            <w:jc w:val="right"/>
            <w:rPr>
              <w:rFonts w:ascii="Calibri" w:hAnsi="Calibri" w:cs="Calibri"/>
              <w:sz w:val="20"/>
              <w:szCs w:val="20"/>
            </w:rPr>
          </w:pPr>
          <w:r w:rsidRPr="007170F8">
            <w:rPr>
              <w:rFonts w:ascii="Calibri" w:hAnsi="Calibri" w:cs="Calibri"/>
              <w:b/>
              <w:sz w:val="20"/>
              <w:szCs w:val="20"/>
            </w:rPr>
            <w:t>Tel</w:t>
          </w:r>
          <w:r w:rsidRPr="007170F8">
            <w:rPr>
              <w:rFonts w:ascii="Calibri" w:hAnsi="Calibri" w:cs="Calibri"/>
              <w:sz w:val="20"/>
              <w:szCs w:val="20"/>
            </w:rPr>
            <w:t>: 84.</w:t>
          </w:r>
          <w:r w:rsidR="00C91FAF">
            <w:rPr>
              <w:rFonts w:ascii="Calibri" w:hAnsi="Calibri" w:cs="Calibri"/>
              <w:sz w:val="20"/>
              <w:szCs w:val="20"/>
            </w:rPr>
            <w:t>2</w:t>
          </w:r>
          <w:r w:rsidRPr="007170F8">
            <w:rPr>
              <w:rFonts w:ascii="Calibri" w:hAnsi="Calibri" w:cs="Calibri"/>
              <w:sz w:val="20"/>
              <w:szCs w:val="20"/>
            </w:rPr>
            <w:t>4 3212 3396 | Fax: 84.</w:t>
          </w:r>
          <w:r w:rsidR="00A03935">
            <w:rPr>
              <w:rFonts w:ascii="Calibri" w:hAnsi="Calibri" w:cs="Calibri"/>
              <w:sz w:val="20"/>
              <w:szCs w:val="20"/>
            </w:rPr>
            <w:t>2</w:t>
          </w:r>
          <w:r w:rsidRPr="007170F8">
            <w:rPr>
              <w:rFonts w:ascii="Calibri" w:hAnsi="Calibri" w:cs="Calibri"/>
              <w:sz w:val="20"/>
              <w:szCs w:val="20"/>
            </w:rPr>
            <w:t>4 3212 9067|www.cmc.com.vn</w:t>
          </w:r>
        </w:p>
        <w:p w14:paraId="0D116FFA" w14:textId="77777777" w:rsidR="0021471C" w:rsidRDefault="0021471C" w:rsidP="007170F8">
          <w:pPr>
            <w:spacing w:line="264" w:lineRule="auto"/>
            <w:jc w:val="center"/>
          </w:pPr>
        </w:p>
      </w:tc>
    </w:tr>
  </w:tbl>
  <w:p w14:paraId="5FBAEF18" w14:textId="77777777" w:rsidR="00EF701E" w:rsidRDefault="00000000" w:rsidP="007F546D">
    <w:pPr>
      <w:pStyle w:val="Header"/>
      <w:tabs>
        <w:tab w:val="clear" w:pos="8640"/>
      </w:tabs>
      <w:ind w:right="-360"/>
    </w:pPr>
    <w:r>
      <w:rPr>
        <w:noProof/>
      </w:rPr>
      <w:pict w14:anchorId="4FE3CCFB">
        <v:rect id="_x0000_i1025" alt="" style="width:468pt;height:.05pt;mso-width-percent:0;mso-height-percent:0;mso-width-percent:0;mso-height-percent:0" o:hralign="center" o:hrstd="t" o:hr="t" fillcolor="#a0a0a0" stroked="f"/>
      </w:pict>
    </w:r>
  </w:p>
  <w:p w14:paraId="217343C3" w14:textId="77777777" w:rsidR="002E7527" w:rsidRPr="00BA2D18" w:rsidRDefault="002E7527" w:rsidP="007F546D">
    <w:pPr>
      <w:pStyle w:val="Header"/>
      <w:tabs>
        <w:tab w:val="clear" w:pos="8640"/>
      </w:tabs>
      <w:ind w:right="-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BB2B9" w14:textId="77777777" w:rsidR="007D783C" w:rsidRDefault="007D78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eastAsia="MS Mincho" w:hAnsi="Symbol" w:cs="Aria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 w:hint="default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ascii="Symbol" w:hAnsi="Symbol" w:cs="Symbol"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ahoma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Number"/>
      <w:lvlText w:val="%1.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999999"/>
        <w:sz w:val="12"/>
        <w:szCs w:val="12"/>
      </w:rPr>
    </w:lvl>
  </w:abstractNum>
  <w:abstractNum w:abstractNumId="4" w15:restartNumberingAfterBreak="0">
    <w:nsid w:val="0DD5562D"/>
    <w:multiLevelType w:val="hybridMultilevel"/>
    <w:tmpl w:val="A5D4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C405D"/>
    <w:multiLevelType w:val="hybridMultilevel"/>
    <w:tmpl w:val="37A2B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37033"/>
    <w:multiLevelType w:val="hybridMultilevel"/>
    <w:tmpl w:val="9650FA6C"/>
    <w:lvl w:ilvl="0" w:tplc="B920A084">
      <w:start w:val="4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20" w:hanging="360"/>
      </w:pPr>
    </w:lvl>
    <w:lvl w:ilvl="2" w:tplc="0809001B" w:tentative="1">
      <w:start w:val="1"/>
      <w:numFmt w:val="lowerRoman"/>
      <w:lvlText w:val="%3."/>
      <w:lvlJc w:val="right"/>
      <w:pPr>
        <w:ind w:left="2240" w:hanging="180"/>
      </w:pPr>
    </w:lvl>
    <w:lvl w:ilvl="3" w:tplc="0809000F" w:tentative="1">
      <w:start w:val="1"/>
      <w:numFmt w:val="decimal"/>
      <w:lvlText w:val="%4."/>
      <w:lvlJc w:val="left"/>
      <w:pPr>
        <w:ind w:left="2960" w:hanging="360"/>
      </w:pPr>
    </w:lvl>
    <w:lvl w:ilvl="4" w:tplc="08090019" w:tentative="1">
      <w:start w:val="1"/>
      <w:numFmt w:val="lowerLetter"/>
      <w:lvlText w:val="%5."/>
      <w:lvlJc w:val="left"/>
      <w:pPr>
        <w:ind w:left="3680" w:hanging="360"/>
      </w:pPr>
    </w:lvl>
    <w:lvl w:ilvl="5" w:tplc="0809001B" w:tentative="1">
      <w:start w:val="1"/>
      <w:numFmt w:val="lowerRoman"/>
      <w:lvlText w:val="%6."/>
      <w:lvlJc w:val="right"/>
      <w:pPr>
        <w:ind w:left="4400" w:hanging="180"/>
      </w:pPr>
    </w:lvl>
    <w:lvl w:ilvl="6" w:tplc="0809000F" w:tentative="1">
      <w:start w:val="1"/>
      <w:numFmt w:val="decimal"/>
      <w:lvlText w:val="%7."/>
      <w:lvlJc w:val="left"/>
      <w:pPr>
        <w:ind w:left="5120" w:hanging="360"/>
      </w:pPr>
    </w:lvl>
    <w:lvl w:ilvl="7" w:tplc="08090019" w:tentative="1">
      <w:start w:val="1"/>
      <w:numFmt w:val="lowerLetter"/>
      <w:lvlText w:val="%8."/>
      <w:lvlJc w:val="left"/>
      <w:pPr>
        <w:ind w:left="5840" w:hanging="360"/>
      </w:pPr>
    </w:lvl>
    <w:lvl w:ilvl="8" w:tplc="08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7" w15:restartNumberingAfterBreak="0">
    <w:nsid w:val="247B4A6F"/>
    <w:multiLevelType w:val="hybridMultilevel"/>
    <w:tmpl w:val="BA18C96C"/>
    <w:lvl w:ilvl="0" w:tplc="1578185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D19C2"/>
    <w:multiLevelType w:val="hybridMultilevel"/>
    <w:tmpl w:val="D5302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CF62E3"/>
    <w:multiLevelType w:val="hybridMultilevel"/>
    <w:tmpl w:val="CBF29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6122F"/>
    <w:multiLevelType w:val="hybridMultilevel"/>
    <w:tmpl w:val="705E4400"/>
    <w:lvl w:ilvl="0" w:tplc="087017D8">
      <w:numFmt w:val="bullet"/>
      <w:lvlText w:val="-"/>
      <w:lvlJc w:val="left"/>
      <w:pPr>
        <w:ind w:left="349" w:hanging="137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0A00FDF8">
      <w:numFmt w:val="bullet"/>
      <w:lvlText w:val="•"/>
      <w:lvlJc w:val="left"/>
      <w:pPr>
        <w:ind w:left="1133" w:hanging="137"/>
      </w:pPr>
      <w:rPr>
        <w:rFonts w:hint="default"/>
        <w:lang w:val="en-US" w:eastAsia="en-US" w:bidi="ar-SA"/>
      </w:rPr>
    </w:lvl>
    <w:lvl w:ilvl="2" w:tplc="B0484810">
      <w:numFmt w:val="bullet"/>
      <w:lvlText w:val="•"/>
      <w:lvlJc w:val="left"/>
      <w:pPr>
        <w:ind w:left="1926" w:hanging="137"/>
      </w:pPr>
      <w:rPr>
        <w:rFonts w:hint="default"/>
        <w:lang w:val="en-US" w:eastAsia="en-US" w:bidi="ar-SA"/>
      </w:rPr>
    </w:lvl>
    <w:lvl w:ilvl="3" w:tplc="EA9AD4AE">
      <w:numFmt w:val="bullet"/>
      <w:lvlText w:val="•"/>
      <w:lvlJc w:val="left"/>
      <w:pPr>
        <w:ind w:left="2719" w:hanging="137"/>
      </w:pPr>
      <w:rPr>
        <w:rFonts w:hint="default"/>
        <w:lang w:val="en-US" w:eastAsia="en-US" w:bidi="ar-SA"/>
      </w:rPr>
    </w:lvl>
    <w:lvl w:ilvl="4" w:tplc="C3180822">
      <w:numFmt w:val="bullet"/>
      <w:lvlText w:val="•"/>
      <w:lvlJc w:val="left"/>
      <w:pPr>
        <w:ind w:left="3512" w:hanging="137"/>
      </w:pPr>
      <w:rPr>
        <w:rFonts w:hint="default"/>
        <w:lang w:val="en-US" w:eastAsia="en-US" w:bidi="ar-SA"/>
      </w:rPr>
    </w:lvl>
    <w:lvl w:ilvl="5" w:tplc="39F860A8">
      <w:numFmt w:val="bullet"/>
      <w:lvlText w:val="•"/>
      <w:lvlJc w:val="left"/>
      <w:pPr>
        <w:ind w:left="4306" w:hanging="137"/>
      </w:pPr>
      <w:rPr>
        <w:rFonts w:hint="default"/>
        <w:lang w:val="en-US" w:eastAsia="en-US" w:bidi="ar-SA"/>
      </w:rPr>
    </w:lvl>
    <w:lvl w:ilvl="6" w:tplc="7A2A2898">
      <w:numFmt w:val="bullet"/>
      <w:lvlText w:val="•"/>
      <w:lvlJc w:val="left"/>
      <w:pPr>
        <w:ind w:left="5099" w:hanging="137"/>
      </w:pPr>
      <w:rPr>
        <w:rFonts w:hint="default"/>
        <w:lang w:val="en-US" w:eastAsia="en-US" w:bidi="ar-SA"/>
      </w:rPr>
    </w:lvl>
    <w:lvl w:ilvl="7" w:tplc="D4AC5480">
      <w:numFmt w:val="bullet"/>
      <w:lvlText w:val="•"/>
      <w:lvlJc w:val="left"/>
      <w:pPr>
        <w:ind w:left="5892" w:hanging="137"/>
      </w:pPr>
      <w:rPr>
        <w:rFonts w:hint="default"/>
        <w:lang w:val="en-US" w:eastAsia="en-US" w:bidi="ar-SA"/>
      </w:rPr>
    </w:lvl>
    <w:lvl w:ilvl="8" w:tplc="2542D48A">
      <w:numFmt w:val="bullet"/>
      <w:lvlText w:val="•"/>
      <w:lvlJc w:val="left"/>
      <w:pPr>
        <w:ind w:left="6685" w:hanging="137"/>
      </w:pPr>
      <w:rPr>
        <w:rFonts w:hint="default"/>
        <w:lang w:val="en-US" w:eastAsia="en-US" w:bidi="ar-SA"/>
      </w:rPr>
    </w:lvl>
  </w:abstractNum>
  <w:abstractNum w:abstractNumId="11" w15:restartNumberingAfterBreak="0">
    <w:nsid w:val="3FC77355"/>
    <w:multiLevelType w:val="hybridMultilevel"/>
    <w:tmpl w:val="CB12E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BDE092"/>
    <w:multiLevelType w:val="hybridMultilevel"/>
    <w:tmpl w:val="751E814A"/>
    <w:lvl w:ilvl="0" w:tplc="6E1ED4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16E0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2889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8CA6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8EAB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4660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4C76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C8A7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8ECD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903B79"/>
    <w:multiLevelType w:val="hybridMultilevel"/>
    <w:tmpl w:val="BD8E8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D0198F"/>
    <w:multiLevelType w:val="hybridMultilevel"/>
    <w:tmpl w:val="5238A5C6"/>
    <w:lvl w:ilvl="0" w:tplc="05DC2AE0">
      <w:numFmt w:val="bullet"/>
      <w:lvlText w:val="-"/>
      <w:lvlJc w:val="left"/>
      <w:pPr>
        <w:ind w:left="349" w:hanging="137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208E53EC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color w:val="000066"/>
        <w:w w:val="103"/>
        <w:sz w:val="12"/>
        <w:szCs w:val="12"/>
        <w:lang w:val="en-US" w:eastAsia="en-US" w:bidi="ar-SA"/>
      </w:rPr>
    </w:lvl>
    <w:lvl w:ilvl="2" w:tplc="EC1EEF2A"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ar-SA"/>
      </w:rPr>
    </w:lvl>
    <w:lvl w:ilvl="3" w:tplc="E0129EB4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4" w:tplc="DE96AF26">
      <w:numFmt w:val="bullet"/>
      <w:lvlText w:val="•"/>
      <w:lvlJc w:val="left"/>
      <w:pPr>
        <w:ind w:left="3304" w:hanging="360"/>
      </w:pPr>
      <w:rPr>
        <w:rFonts w:hint="default"/>
        <w:lang w:val="en-US" w:eastAsia="en-US" w:bidi="ar-SA"/>
      </w:rPr>
    </w:lvl>
    <w:lvl w:ilvl="5" w:tplc="EACA08A6">
      <w:numFmt w:val="bullet"/>
      <w:lvlText w:val="•"/>
      <w:lvlJc w:val="left"/>
      <w:pPr>
        <w:ind w:left="4132" w:hanging="360"/>
      </w:pPr>
      <w:rPr>
        <w:rFonts w:hint="default"/>
        <w:lang w:val="en-US" w:eastAsia="en-US" w:bidi="ar-SA"/>
      </w:rPr>
    </w:lvl>
    <w:lvl w:ilvl="6" w:tplc="25069DC8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7" w:tplc="8FBA786E">
      <w:numFmt w:val="bullet"/>
      <w:lvlText w:val="•"/>
      <w:lvlJc w:val="left"/>
      <w:pPr>
        <w:ind w:left="5788" w:hanging="360"/>
      </w:pPr>
      <w:rPr>
        <w:rFonts w:hint="default"/>
        <w:lang w:val="en-US" w:eastAsia="en-US" w:bidi="ar-SA"/>
      </w:rPr>
    </w:lvl>
    <w:lvl w:ilvl="8" w:tplc="7B46B09C">
      <w:numFmt w:val="bullet"/>
      <w:lvlText w:val="•"/>
      <w:lvlJc w:val="left"/>
      <w:pPr>
        <w:ind w:left="6616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A513659"/>
    <w:multiLevelType w:val="hybridMultilevel"/>
    <w:tmpl w:val="CD68CC2E"/>
    <w:lvl w:ilvl="0" w:tplc="7A42D91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20" w:hanging="360"/>
      </w:pPr>
    </w:lvl>
    <w:lvl w:ilvl="2" w:tplc="0809001B" w:tentative="1">
      <w:start w:val="1"/>
      <w:numFmt w:val="lowerRoman"/>
      <w:lvlText w:val="%3."/>
      <w:lvlJc w:val="right"/>
      <w:pPr>
        <w:ind w:left="2240" w:hanging="180"/>
      </w:pPr>
    </w:lvl>
    <w:lvl w:ilvl="3" w:tplc="0809000F" w:tentative="1">
      <w:start w:val="1"/>
      <w:numFmt w:val="decimal"/>
      <w:lvlText w:val="%4."/>
      <w:lvlJc w:val="left"/>
      <w:pPr>
        <w:ind w:left="2960" w:hanging="360"/>
      </w:pPr>
    </w:lvl>
    <w:lvl w:ilvl="4" w:tplc="08090019" w:tentative="1">
      <w:start w:val="1"/>
      <w:numFmt w:val="lowerLetter"/>
      <w:lvlText w:val="%5."/>
      <w:lvlJc w:val="left"/>
      <w:pPr>
        <w:ind w:left="3680" w:hanging="360"/>
      </w:pPr>
    </w:lvl>
    <w:lvl w:ilvl="5" w:tplc="0809001B" w:tentative="1">
      <w:start w:val="1"/>
      <w:numFmt w:val="lowerRoman"/>
      <w:lvlText w:val="%6."/>
      <w:lvlJc w:val="right"/>
      <w:pPr>
        <w:ind w:left="4400" w:hanging="180"/>
      </w:pPr>
    </w:lvl>
    <w:lvl w:ilvl="6" w:tplc="0809000F" w:tentative="1">
      <w:start w:val="1"/>
      <w:numFmt w:val="decimal"/>
      <w:lvlText w:val="%7."/>
      <w:lvlJc w:val="left"/>
      <w:pPr>
        <w:ind w:left="5120" w:hanging="360"/>
      </w:pPr>
    </w:lvl>
    <w:lvl w:ilvl="7" w:tplc="08090019" w:tentative="1">
      <w:start w:val="1"/>
      <w:numFmt w:val="lowerLetter"/>
      <w:lvlText w:val="%8."/>
      <w:lvlJc w:val="left"/>
      <w:pPr>
        <w:ind w:left="5840" w:hanging="360"/>
      </w:pPr>
    </w:lvl>
    <w:lvl w:ilvl="8" w:tplc="08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6" w15:restartNumberingAfterBreak="0">
    <w:nsid w:val="7A6C425F"/>
    <w:multiLevelType w:val="hybridMultilevel"/>
    <w:tmpl w:val="0680B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2460570">
    <w:abstractNumId w:val="12"/>
  </w:num>
  <w:num w:numId="2" w16cid:durableId="143091277">
    <w:abstractNumId w:val="0"/>
  </w:num>
  <w:num w:numId="3" w16cid:durableId="857236226">
    <w:abstractNumId w:val="1"/>
  </w:num>
  <w:num w:numId="4" w16cid:durableId="787897422">
    <w:abstractNumId w:val="2"/>
  </w:num>
  <w:num w:numId="5" w16cid:durableId="457070158">
    <w:abstractNumId w:val="3"/>
  </w:num>
  <w:num w:numId="6" w16cid:durableId="1507012909">
    <w:abstractNumId w:val="9"/>
  </w:num>
  <w:num w:numId="7" w16cid:durableId="2137065560">
    <w:abstractNumId w:val="4"/>
  </w:num>
  <w:num w:numId="8" w16cid:durableId="1090127835">
    <w:abstractNumId w:val="14"/>
  </w:num>
  <w:num w:numId="9" w16cid:durableId="23988812">
    <w:abstractNumId w:val="10"/>
  </w:num>
  <w:num w:numId="10" w16cid:durableId="1481314326">
    <w:abstractNumId w:val="15"/>
  </w:num>
  <w:num w:numId="11" w16cid:durableId="1895968115">
    <w:abstractNumId w:val="6"/>
  </w:num>
  <w:num w:numId="12" w16cid:durableId="763723651">
    <w:abstractNumId w:val="5"/>
  </w:num>
  <w:num w:numId="13" w16cid:durableId="627661747">
    <w:abstractNumId w:val="11"/>
  </w:num>
  <w:num w:numId="14" w16cid:durableId="1607881999">
    <w:abstractNumId w:val="8"/>
  </w:num>
  <w:num w:numId="15" w16cid:durableId="1658605349">
    <w:abstractNumId w:val="16"/>
  </w:num>
  <w:num w:numId="16" w16cid:durableId="2065179398">
    <w:abstractNumId w:val="7"/>
  </w:num>
  <w:num w:numId="17" w16cid:durableId="814762270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BA5"/>
    <w:rsid w:val="00001398"/>
    <w:rsid w:val="00001C9D"/>
    <w:rsid w:val="00002C3D"/>
    <w:rsid w:val="00010292"/>
    <w:rsid w:val="0002052C"/>
    <w:rsid w:val="0002186F"/>
    <w:rsid w:val="00021AD7"/>
    <w:rsid w:val="00024927"/>
    <w:rsid w:val="000411FC"/>
    <w:rsid w:val="0004210B"/>
    <w:rsid w:val="000461F1"/>
    <w:rsid w:val="00047D04"/>
    <w:rsid w:val="000501A0"/>
    <w:rsid w:val="00050815"/>
    <w:rsid w:val="00056569"/>
    <w:rsid w:val="000604C3"/>
    <w:rsid w:val="000620C8"/>
    <w:rsid w:val="00063BFF"/>
    <w:rsid w:val="000660FA"/>
    <w:rsid w:val="000676BE"/>
    <w:rsid w:val="00067784"/>
    <w:rsid w:val="00070F27"/>
    <w:rsid w:val="00072232"/>
    <w:rsid w:val="00072674"/>
    <w:rsid w:val="00087CA1"/>
    <w:rsid w:val="00087E6E"/>
    <w:rsid w:val="00092120"/>
    <w:rsid w:val="00093DCA"/>
    <w:rsid w:val="00093F6B"/>
    <w:rsid w:val="00097FF6"/>
    <w:rsid w:val="000A121A"/>
    <w:rsid w:val="000A2C29"/>
    <w:rsid w:val="000A2E4C"/>
    <w:rsid w:val="000A34CF"/>
    <w:rsid w:val="000A434D"/>
    <w:rsid w:val="000A4DA8"/>
    <w:rsid w:val="000A56AB"/>
    <w:rsid w:val="000A74A4"/>
    <w:rsid w:val="000B1541"/>
    <w:rsid w:val="000B24A0"/>
    <w:rsid w:val="000B275C"/>
    <w:rsid w:val="000B6C3A"/>
    <w:rsid w:val="000B7394"/>
    <w:rsid w:val="000B79CB"/>
    <w:rsid w:val="000C16B0"/>
    <w:rsid w:val="000D34B0"/>
    <w:rsid w:val="000D4853"/>
    <w:rsid w:val="000D776D"/>
    <w:rsid w:val="000E0345"/>
    <w:rsid w:val="000E1429"/>
    <w:rsid w:val="000E2A63"/>
    <w:rsid w:val="000E68EA"/>
    <w:rsid w:val="000E6FB0"/>
    <w:rsid w:val="000E710A"/>
    <w:rsid w:val="000F2594"/>
    <w:rsid w:val="000F4487"/>
    <w:rsid w:val="000F672C"/>
    <w:rsid w:val="000F7DC8"/>
    <w:rsid w:val="001027BF"/>
    <w:rsid w:val="001053E0"/>
    <w:rsid w:val="0010761A"/>
    <w:rsid w:val="00115963"/>
    <w:rsid w:val="00120488"/>
    <w:rsid w:val="00123D78"/>
    <w:rsid w:val="00124523"/>
    <w:rsid w:val="00132FC9"/>
    <w:rsid w:val="00133358"/>
    <w:rsid w:val="00137176"/>
    <w:rsid w:val="00141A9D"/>
    <w:rsid w:val="00141FCA"/>
    <w:rsid w:val="001427FD"/>
    <w:rsid w:val="00144F8A"/>
    <w:rsid w:val="00147FDD"/>
    <w:rsid w:val="00151F71"/>
    <w:rsid w:val="00152013"/>
    <w:rsid w:val="00154B28"/>
    <w:rsid w:val="001640E1"/>
    <w:rsid w:val="001742C4"/>
    <w:rsid w:val="00176694"/>
    <w:rsid w:val="00177697"/>
    <w:rsid w:val="00183DFA"/>
    <w:rsid w:val="001853C7"/>
    <w:rsid w:val="001871DE"/>
    <w:rsid w:val="0019369A"/>
    <w:rsid w:val="001946B5"/>
    <w:rsid w:val="00194956"/>
    <w:rsid w:val="001A2B9A"/>
    <w:rsid w:val="001A632C"/>
    <w:rsid w:val="001B1419"/>
    <w:rsid w:val="001B3BD3"/>
    <w:rsid w:val="001C5D39"/>
    <w:rsid w:val="001C757B"/>
    <w:rsid w:val="001D1BB3"/>
    <w:rsid w:val="001D26DF"/>
    <w:rsid w:val="001D31EA"/>
    <w:rsid w:val="001E56DC"/>
    <w:rsid w:val="001F1335"/>
    <w:rsid w:val="001F2F0B"/>
    <w:rsid w:val="001F6E20"/>
    <w:rsid w:val="00202804"/>
    <w:rsid w:val="00205B1E"/>
    <w:rsid w:val="0021471C"/>
    <w:rsid w:val="002166A4"/>
    <w:rsid w:val="00216C8C"/>
    <w:rsid w:val="002216EE"/>
    <w:rsid w:val="00223C87"/>
    <w:rsid w:val="0022433E"/>
    <w:rsid w:val="00227677"/>
    <w:rsid w:val="00242080"/>
    <w:rsid w:val="002434E5"/>
    <w:rsid w:val="002439A4"/>
    <w:rsid w:val="00255B76"/>
    <w:rsid w:val="00260203"/>
    <w:rsid w:val="0026058D"/>
    <w:rsid w:val="00270C87"/>
    <w:rsid w:val="00271C42"/>
    <w:rsid w:val="0028215A"/>
    <w:rsid w:val="00282294"/>
    <w:rsid w:val="00286044"/>
    <w:rsid w:val="0029728C"/>
    <w:rsid w:val="002A376B"/>
    <w:rsid w:val="002B1CEF"/>
    <w:rsid w:val="002B3F03"/>
    <w:rsid w:val="002B4699"/>
    <w:rsid w:val="002B4E14"/>
    <w:rsid w:val="002B4EEA"/>
    <w:rsid w:val="002B526A"/>
    <w:rsid w:val="002B6E24"/>
    <w:rsid w:val="002B73C9"/>
    <w:rsid w:val="002B7731"/>
    <w:rsid w:val="002C0558"/>
    <w:rsid w:val="002C1565"/>
    <w:rsid w:val="002C3295"/>
    <w:rsid w:val="002C3722"/>
    <w:rsid w:val="002D02A7"/>
    <w:rsid w:val="002D523E"/>
    <w:rsid w:val="002E252D"/>
    <w:rsid w:val="002E2BF0"/>
    <w:rsid w:val="002E7527"/>
    <w:rsid w:val="002E7E3E"/>
    <w:rsid w:val="002F0124"/>
    <w:rsid w:val="002F2FE8"/>
    <w:rsid w:val="002F5C86"/>
    <w:rsid w:val="0030624C"/>
    <w:rsid w:val="003078B5"/>
    <w:rsid w:val="00312114"/>
    <w:rsid w:val="00313690"/>
    <w:rsid w:val="00317A85"/>
    <w:rsid w:val="00320F28"/>
    <w:rsid w:val="003259EA"/>
    <w:rsid w:val="00332357"/>
    <w:rsid w:val="003357DA"/>
    <w:rsid w:val="00336B9F"/>
    <w:rsid w:val="00343ED6"/>
    <w:rsid w:val="003515FF"/>
    <w:rsid w:val="00351E77"/>
    <w:rsid w:val="00355A15"/>
    <w:rsid w:val="00356C21"/>
    <w:rsid w:val="00360D35"/>
    <w:rsid w:val="00366717"/>
    <w:rsid w:val="00367301"/>
    <w:rsid w:val="00374497"/>
    <w:rsid w:val="00375F23"/>
    <w:rsid w:val="00387B0F"/>
    <w:rsid w:val="00396F21"/>
    <w:rsid w:val="003A23A6"/>
    <w:rsid w:val="003A7F03"/>
    <w:rsid w:val="003B2B3F"/>
    <w:rsid w:val="003B2C0F"/>
    <w:rsid w:val="003C0D80"/>
    <w:rsid w:val="003D37E6"/>
    <w:rsid w:val="003E5106"/>
    <w:rsid w:val="003E546A"/>
    <w:rsid w:val="003E65D8"/>
    <w:rsid w:val="003F0B76"/>
    <w:rsid w:val="003F2962"/>
    <w:rsid w:val="003F29F8"/>
    <w:rsid w:val="003F357D"/>
    <w:rsid w:val="004010F7"/>
    <w:rsid w:val="00401AF1"/>
    <w:rsid w:val="00406130"/>
    <w:rsid w:val="004076F5"/>
    <w:rsid w:val="00411DB5"/>
    <w:rsid w:val="00420D18"/>
    <w:rsid w:val="0042114A"/>
    <w:rsid w:val="00426780"/>
    <w:rsid w:val="004341EB"/>
    <w:rsid w:val="0043472A"/>
    <w:rsid w:val="0043488E"/>
    <w:rsid w:val="00440889"/>
    <w:rsid w:val="004410D2"/>
    <w:rsid w:val="004440EB"/>
    <w:rsid w:val="00445346"/>
    <w:rsid w:val="0045010F"/>
    <w:rsid w:val="00452CAD"/>
    <w:rsid w:val="0045507A"/>
    <w:rsid w:val="00460EA1"/>
    <w:rsid w:val="00465754"/>
    <w:rsid w:val="00480E06"/>
    <w:rsid w:val="00486026"/>
    <w:rsid w:val="00490CA7"/>
    <w:rsid w:val="00494732"/>
    <w:rsid w:val="00495F00"/>
    <w:rsid w:val="00495F83"/>
    <w:rsid w:val="004A082D"/>
    <w:rsid w:val="004A1F7C"/>
    <w:rsid w:val="004A7BAC"/>
    <w:rsid w:val="004B57DC"/>
    <w:rsid w:val="004C178B"/>
    <w:rsid w:val="004C3773"/>
    <w:rsid w:val="004D4E39"/>
    <w:rsid w:val="004D5559"/>
    <w:rsid w:val="004D7F76"/>
    <w:rsid w:val="004E4122"/>
    <w:rsid w:val="004F11C8"/>
    <w:rsid w:val="00500837"/>
    <w:rsid w:val="00504972"/>
    <w:rsid w:val="00507B1C"/>
    <w:rsid w:val="0051265E"/>
    <w:rsid w:val="0051315E"/>
    <w:rsid w:val="00513368"/>
    <w:rsid w:val="00517023"/>
    <w:rsid w:val="00517AE0"/>
    <w:rsid w:val="00525130"/>
    <w:rsid w:val="00525180"/>
    <w:rsid w:val="00533399"/>
    <w:rsid w:val="0053584E"/>
    <w:rsid w:val="005403FE"/>
    <w:rsid w:val="00543F71"/>
    <w:rsid w:val="0054405F"/>
    <w:rsid w:val="005537F2"/>
    <w:rsid w:val="00555886"/>
    <w:rsid w:val="00560266"/>
    <w:rsid w:val="005604BB"/>
    <w:rsid w:val="00566338"/>
    <w:rsid w:val="00567A89"/>
    <w:rsid w:val="00571F08"/>
    <w:rsid w:val="00573FA4"/>
    <w:rsid w:val="00577172"/>
    <w:rsid w:val="00582440"/>
    <w:rsid w:val="0058336A"/>
    <w:rsid w:val="005843A0"/>
    <w:rsid w:val="00585469"/>
    <w:rsid w:val="00587B8C"/>
    <w:rsid w:val="0059064E"/>
    <w:rsid w:val="00590713"/>
    <w:rsid w:val="00591BA6"/>
    <w:rsid w:val="005962D0"/>
    <w:rsid w:val="00597544"/>
    <w:rsid w:val="005A10AF"/>
    <w:rsid w:val="005A337B"/>
    <w:rsid w:val="005A35D0"/>
    <w:rsid w:val="005A618A"/>
    <w:rsid w:val="005B218A"/>
    <w:rsid w:val="005C02C6"/>
    <w:rsid w:val="005C16F6"/>
    <w:rsid w:val="005D1B4F"/>
    <w:rsid w:val="005E3964"/>
    <w:rsid w:val="005F5AB1"/>
    <w:rsid w:val="005F6905"/>
    <w:rsid w:val="00600089"/>
    <w:rsid w:val="00601DB4"/>
    <w:rsid w:val="00602BD8"/>
    <w:rsid w:val="00605A9C"/>
    <w:rsid w:val="0060736D"/>
    <w:rsid w:val="00613AC9"/>
    <w:rsid w:val="00615342"/>
    <w:rsid w:val="00616BA9"/>
    <w:rsid w:val="00627114"/>
    <w:rsid w:val="006337C3"/>
    <w:rsid w:val="00633F86"/>
    <w:rsid w:val="00636E7E"/>
    <w:rsid w:val="006436BE"/>
    <w:rsid w:val="00647D7F"/>
    <w:rsid w:val="006534D1"/>
    <w:rsid w:val="00654106"/>
    <w:rsid w:val="00657230"/>
    <w:rsid w:val="00660231"/>
    <w:rsid w:val="0066083F"/>
    <w:rsid w:val="00663116"/>
    <w:rsid w:val="006656BB"/>
    <w:rsid w:val="006736C8"/>
    <w:rsid w:val="00674ABC"/>
    <w:rsid w:val="00685D08"/>
    <w:rsid w:val="006868A6"/>
    <w:rsid w:val="00687D3C"/>
    <w:rsid w:val="00693C93"/>
    <w:rsid w:val="006A056C"/>
    <w:rsid w:val="006A2717"/>
    <w:rsid w:val="006A2D28"/>
    <w:rsid w:val="006A757A"/>
    <w:rsid w:val="006B4DF1"/>
    <w:rsid w:val="006C0218"/>
    <w:rsid w:val="006C09EB"/>
    <w:rsid w:val="006C0ED5"/>
    <w:rsid w:val="006C5EEE"/>
    <w:rsid w:val="006D39C9"/>
    <w:rsid w:val="006F2FA3"/>
    <w:rsid w:val="006F3412"/>
    <w:rsid w:val="006F43D0"/>
    <w:rsid w:val="006F5248"/>
    <w:rsid w:val="006F56C2"/>
    <w:rsid w:val="006F6E43"/>
    <w:rsid w:val="007020CE"/>
    <w:rsid w:val="007032B6"/>
    <w:rsid w:val="00703770"/>
    <w:rsid w:val="00703A15"/>
    <w:rsid w:val="00703CF7"/>
    <w:rsid w:val="00703E1F"/>
    <w:rsid w:val="00704E56"/>
    <w:rsid w:val="007068B1"/>
    <w:rsid w:val="00712185"/>
    <w:rsid w:val="00716053"/>
    <w:rsid w:val="007170F8"/>
    <w:rsid w:val="00723A40"/>
    <w:rsid w:val="00730543"/>
    <w:rsid w:val="00732D7D"/>
    <w:rsid w:val="007477D9"/>
    <w:rsid w:val="00754924"/>
    <w:rsid w:val="00756FF0"/>
    <w:rsid w:val="007609C0"/>
    <w:rsid w:val="00765098"/>
    <w:rsid w:val="007723B8"/>
    <w:rsid w:val="00785E97"/>
    <w:rsid w:val="00786EC9"/>
    <w:rsid w:val="007957A8"/>
    <w:rsid w:val="007A071D"/>
    <w:rsid w:val="007A1A4F"/>
    <w:rsid w:val="007A1BE8"/>
    <w:rsid w:val="007A1F57"/>
    <w:rsid w:val="007A727C"/>
    <w:rsid w:val="007B2EE9"/>
    <w:rsid w:val="007B6BFB"/>
    <w:rsid w:val="007B7841"/>
    <w:rsid w:val="007C0AA0"/>
    <w:rsid w:val="007C0FD7"/>
    <w:rsid w:val="007C30E9"/>
    <w:rsid w:val="007D1137"/>
    <w:rsid w:val="007D783C"/>
    <w:rsid w:val="007E11DE"/>
    <w:rsid w:val="007E3A90"/>
    <w:rsid w:val="007F2444"/>
    <w:rsid w:val="007F546D"/>
    <w:rsid w:val="00802253"/>
    <w:rsid w:val="00802C5C"/>
    <w:rsid w:val="00804D66"/>
    <w:rsid w:val="00821EB4"/>
    <w:rsid w:val="008227AF"/>
    <w:rsid w:val="00825983"/>
    <w:rsid w:val="00830BDF"/>
    <w:rsid w:val="008362D1"/>
    <w:rsid w:val="008378B2"/>
    <w:rsid w:val="00837B2B"/>
    <w:rsid w:val="00842CD5"/>
    <w:rsid w:val="008472C3"/>
    <w:rsid w:val="008477BF"/>
    <w:rsid w:val="00847D63"/>
    <w:rsid w:val="0085455B"/>
    <w:rsid w:val="00855E4F"/>
    <w:rsid w:val="00862932"/>
    <w:rsid w:val="008641C2"/>
    <w:rsid w:val="008667B2"/>
    <w:rsid w:val="008732B9"/>
    <w:rsid w:val="008746F5"/>
    <w:rsid w:val="00875AA9"/>
    <w:rsid w:val="00882491"/>
    <w:rsid w:val="00882A50"/>
    <w:rsid w:val="00887F48"/>
    <w:rsid w:val="00890E39"/>
    <w:rsid w:val="008918FD"/>
    <w:rsid w:val="00893C26"/>
    <w:rsid w:val="008A25AE"/>
    <w:rsid w:val="008A33BE"/>
    <w:rsid w:val="008A6C32"/>
    <w:rsid w:val="008C1839"/>
    <w:rsid w:val="008C32CF"/>
    <w:rsid w:val="008C43BF"/>
    <w:rsid w:val="008C538C"/>
    <w:rsid w:val="008C6AB9"/>
    <w:rsid w:val="008C76A6"/>
    <w:rsid w:val="008C785E"/>
    <w:rsid w:val="008E0A2A"/>
    <w:rsid w:val="008E725B"/>
    <w:rsid w:val="008E7C7E"/>
    <w:rsid w:val="00901730"/>
    <w:rsid w:val="00902BF3"/>
    <w:rsid w:val="00906477"/>
    <w:rsid w:val="0090654F"/>
    <w:rsid w:val="00911745"/>
    <w:rsid w:val="00920AC2"/>
    <w:rsid w:val="00923770"/>
    <w:rsid w:val="009419E4"/>
    <w:rsid w:val="00941A6A"/>
    <w:rsid w:val="009439FF"/>
    <w:rsid w:val="009450A1"/>
    <w:rsid w:val="00946006"/>
    <w:rsid w:val="00956714"/>
    <w:rsid w:val="00957FF3"/>
    <w:rsid w:val="0096242A"/>
    <w:rsid w:val="00962E68"/>
    <w:rsid w:val="00972838"/>
    <w:rsid w:val="009809F7"/>
    <w:rsid w:val="009812F0"/>
    <w:rsid w:val="00985109"/>
    <w:rsid w:val="00987042"/>
    <w:rsid w:val="00987115"/>
    <w:rsid w:val="009A49E1"/>
    <w:rsid w:val="009B3FDE"/>
    <w:rsid w:val="009B67D3"/>
    <w:rsid w:val="009B7EE6"/>
    <w:rsid w:val="009C078C"/>
    <w:rsid w:val="009C0C36"/>
    <w:rsid w:val="009C103C"/>
    <w:rsid w:val="009C15BF"/>
    <w:rsid w:val="009C2C85"/>
    <w:rsid w:val="009C3CE0"/>
    <w:rsid w:val="009D0824"/>
    <w:rsid w:val="009D3FF0"/>
    <w:rsid w:val="009D6AAB"/>
    <w:rsid w:val="009E0254"/>
    <w:rsid w:val="009E20A6"/>
    <w:rsid w:val="009E500F"/>
    <w:rsid w:val="009E58FB"/>
    <w:rsid w:val="009E6A98"/>
    <w:rsid w:val="00A03935"/>
    <w:rsid w:val="00A03A6F"/>
    <w:rsid w:val="00A05FC0"/>
    <w:rsid w:val="00A20A57"/>
    <w:rsid w:val="00A211F6"/>
    <w:rsid w:val="00A212C5"/>
    <w:rsid w:val="00A21303"/>
    <w:rsid w:val="00A24046"/>
    <w:rsid w:val="00A245C3"/>
    <w:rsid w:val="00A24969"/>
    <w:rsid w:val="00A251FD"/>
    <w:rsid w:val="00A25386"/>
    <w:rsid w:val="00A279A5"/>
    <w:rsid w:val="00A27AB5"/>
    <w:rsid w:val="00A4025B"/>
    <w:rsid w:val="00A437EC"/>
    <w:rsid w:val="00A46921"/>
    <w:rsid w:val="00A51101"/>
    <w:rsid w:val="00A51842"/>
    <w:rsid w:val="00A540F3"/>
    <w:rsid w:val="00A55F82"/>
    <w:rsid w:val="00A5754A"/>
    <w:rsid w:val="00A63DAF"/>
    <w:rsid w:val="00A818EC"/>
    <w:rsid w:val="00A82427"/>
    <w:rsid w:val="00A824CD"/>
    <w:rsid w:val="00A85AF7"/>
    <w:rsid w:val="00A85E40"/>
    <w:rsid w:val="00A92302"/>
    <w:rsid w:val="00A933B1"/>
    <w:rsid w:val="00A950BE"/>
    <w:rsid w:val="00AA0369"/>
    <w:rsid w:val="00AA2BD2"/>
    <w:rsid w:val="00AB2BCF"/>
    <w:rsid w:val="00AB3BCF"/>
    <w:rsid w:val="00AB4CA6"/>
    <w:rsid w:val="00AB51E3"/>
    <w:rsid w:val="00AC1555"/>
    <w:rsid w:val="00AD111D"/>
    <w:rsid w:val="00AD21DF"/>
    <w:rsid w:val="00AD2372"/>
    <w:rsid w:val="00AD5D8C"/>
    <w:rsid w:val="00AD6395"/>
    <w:rsid w:val="00AE3699"/>
    <w:rsid w:val="00AE469F"/>
    <w:rsid w:val="00AE5DE2"/>
    <w:rsid w:val="00AF13B5"/>
    <w:rsid w:val="00AF2BF2"/>
    <w:rsid w:val="00AF5E43"/>
    <w:rsid w:val="00B0153E"/>
    <w:rsid w:val="00B034FF"/>
    <w:rsid w:val="00B03EA7"/>
    <w:rsid w:val="00B05230"/>
    <w:rsid w:val="00B07097"/>
    <w:rsid w:val="00B13EED"/>
    <w:rsid w:val="00B14C43"/>
    <w:rsid w:val="00B231EF"/>
    <w:rsid w:val="00B23488"/>
    <w:rsid w:val="00B23F3F"/>
    <w:rsid w:val="00B315B2"/>
    <w:rsid w:val="00B354BB"/>
    <w:rsid w:val="00B4151E"/>
    <w:rsid w:val="00B43D04"/>
    <w:rsid w:val="00B53FE4"/>
    <w:rsid w:val="00B5593A"/>
    <w:rsid w:val="00B56994"/>
    <w:rsid w:val="00B65160"/>
    <w:rsid w:val="00B6539A"/>
    <w:rsid w:val="00B66CB5"/>
    <w:rsid w:val="00B742FE"/>
    <w:rsid w:val="00B75551"/>
    <w:rsid w:val="00B81158"/>
    <w:rsid w:val="00B81354"/>
    <w:rsid w:val="00B91538"/>
    <w:rsid w:val="00B9163D"/>
    <w:rsid w:val="00B93844"/>
    <w:rsid w:val="00B94FE9"/>
    <w:rsid w:val="00B9663A"/>
    <w:rsid w:val="00B9771F"/>
    <w:rsid w:val="00BA1870"/>
    <w:rsid w:val="00BA2059"/>
    <w:rsid w:val="00BA2D18"/>
    <w:rsid w:val="00BA547E"/>
    <w:rsid w:val="00BA580A"/>
    <w:rsid w:val="00BA67EA"/>
    <w:rsid w:val="00BA7151"/>
    <w:rsid w:val="00BB22DE"/>
    <w:rsid w:val="00BB34B5"/>
    <w:rsid w:val="00BB550C"/>
    <w:rsid w:val="00BB6F20"/>
    <w:rsid w:val="00BB75CD"/>
    <w:rsid w:val="00BC3F2A"/>
    <w:rsid w:val="00BD3FA8"/>
    <w:rsid w:val="00BD5BA5"/>
    <w:rsid w:val="00BD7172"/>
    <w:rsid w:val="00BE6019"/>
    <w:rsid w:val="00BE790F"/>
    <w:rsid w:val="00BF49AC"/>
    <w:rsid w:val="00BF633A"/>
    <w:rsid w:val="00C03539"/>
    <w:rsid w:val="00C060C9"/>
    <w:rsid w:val="00C15D7C"/>
    <w:rsid w:val="00C178CB"/>
    <w:rsid w:val="00C21257"/>
    <w:rsid w:val="00C31CAC"/>
    <w:rsid w:val="00C32AF4"/>
    <w:rsid w:val="00C3485A"/>
    <w:rsid w:val="00C363D1"/>
    <w:rsid w:val="00C45D75"/>
    <w:rsid w:val="00C45F1F"/>
    <w:rsid w:val="00C46768"/>
    <w:rsid w:val="00C50EA0"/>
    <w:rsid w:val="00C5244C"/>
    <w:rsid w:val="00C55690"/>
    <w:rsid w:val="00C55B04"/>
    <w:rsid w:val="00C60254"/>
    <w:rsid w:val="00C61328"/>
    <w:rsid w:val="00C61D8E"/>
    <w:rsid w:val="00C64C18"/>
    <w:rsid w:val="00C650AC"/>
    <w:rsid w:val="00C6671E"/>
    <w:rsid w:val="00C67D50"/>
    <w:rsid w:val="00C70212"/>
    <w:rsid w:val="00C72287"/>
    <w:rsid w:val="00C72D78"/>
    <w:rsid w:val="00C73135"/>
    <w:rsid w:val="00C75FB1"/>
    <w:rsid w:val="00C776D4"/>
    <w:rsid w:val="00C8338F"/>
    <w:rsid w:val="00C91BEF"/>
    <w:rsid w:val="00C91FAF"/>
    <w:rsid w:val="00C92833"/>
    <w:rsid w:val="00C949C7"/>
    <w:rsid w:val="00C96FE3"/>
    <w:rsid w:val="00CA22C3"/>
    <w:rsid w:val="00CA69B0"/>
    <w:rsid w:val="00CB314D"/>
    <w:rsid w:val="00CB5718"/>
    <w:rsid w:val="00CD1005"/>
    <w:rsid w:val="00CD7394"/>
    <w:rsid w:val="00CE248D"/>
    <w:rsid w:val="00CE5652"/>
    <w:rsid w:val="00CE7233"/>
    <w:rsid w:val="00CE7316"/>
    <w:rsid w:val="00CF1400"/>
    <w:rsid w:val="00CF18BC"/>
    <w:rsid w:val="00D032BF"/>
    <w:rsid w:val="00D0388A"/>
    <w:rsid w:val="00D12371"/>
    <w:rsid w:val="00D16379"/>
    <w:rsid w:val="00D2266B"/>
    <w:rsid w:val="00D22733"/>
    <w:rsid w:val="00D36462"/>
    <w:rsid w:val="00D37E22"/>
    <w:rsid w:val="00D42DDD"/>
    <w:rsid w:val="00D43306"/>
    <w:rsid w:val="00D4494E"/>
    <w:rsid w:val="00D47A7E"/>
    <w:rsid w:val="00D6141B"/>
    <w:rsid w:val="00D61AFE"/>
    <w:rsid w:val="00D9004C"/>
    <w:rsid w:val="00D91549"/>
    <w:rsid w:val="00D921E0"/>
    <w:rsid w:val="00D94B98"/>
    <w:rsid w:val="00D9604F"/>
    <w:rsid w:val="00DA2AC7"/>
    <w:rsid w:val="00DA414D"/>
    <w:rsid w:val="00DA61B7"/>
    <w:rsid w:val="00DA6FCD"/>
    <w:rsid w:val="00DB47ED"/>
    <w:rsid w:val="00DC05DE"/>
    <w:rsid w:val="00DC506E"/>
    <w:rsid w:val="00DC532A"/>
    <w:rsid w:val="00DD0072"/>
    <w:rsid w:val="00DD0605"/>
    <w:rsid w:val="00DE4346"/>
    <w:rsid w:val="00DF1B2A"/>
    <w:rsid w:val="00DF200A"/>
    <w:rsid w:val="00DF3415"/>
    <w:rsid w:val="00DF6C06"/>
    <w:rsid w:val="00DF7547"/>
    <w:rsid w:val="00E0291E"/>
    <w:rsid w:val="00E02B06"/>
    <w:rsid w:val="00E05DD4"/>
    <w:rsid w:val="00E06E7F"/>
    <w:rsid w:val="00E16DA9"/>
    <w:rsid w:val="00E233E1"/>
    <w:rsid w:val="00E30F64"/>
    <w:rsid w:val="00E3473E"/>
    <w:rsid w:val="00E376E8"/>
    <w:rsid w:val="00E40627"/>
    <w:rsid w:val="00E4062B"/>
    <w:rsid w:val="00E409CE"/>
    <w:rsid w:val="00E41F5D"/>
    <w:rsid w:val="00E42ED9"/>
    <w:rsid w:val="00E44BEA"/>
    <w:rsid w:val="00E65909"/>
    <w:rsid w:val="00E66067"/>
    <w:rsid w:val="00E73191"/>
    <w:rsid w:val="00E7489A"/>
    <w:rsid w:val="00E807F9"/>
    <w:rsid w:val="00E8152D"/>
    <w:rsid w:val="00E83CEE"/>
    <w:rsid w:val="00E8505E"/>
    <w:rsid w:val="00E854BD"/>
    <w:rsid w:val="00E96BA8"/>
    <w:rsid w:val="00EA0B5F"/>
    <w:rsid w:val="00EA4BC3"/>
    <w:rsid w:val="00EB0D70"/>
    <w:rsid w:val="00EB329F"/>
    <w:rsid w:val="00EC015C"/>
    <w:rsid w:val="00EC3DAC"/>
    <w:rsid w:val="00EC5E09"/>
    <w:rsid w:val="00ED21FD"/>
    <w:rsid w:val="00ED29FA"/>
    <w:rsid w:val="00ED52B7"/>
    <w:rsid w:val="00ED55C4"/>
    <w:rsid w:val="00ED60FD"/>
    <w:rsid w:val="00EE0740"/>
    <w:rsid w:val="00EE1EB6"/>
    <w:rsid w:val="00EE5868"/>
    <w:rsid w:val="00EF701E"/>
    <w:rsid w:val="00F01CDE"/>
    <w:rsid w:val="00F0209E"/>
    <w:rsid w:val="00F02DB9"/>
    <w:rsid w:val="00F04B05"/>
    <w:rsid w:val="00F04C21"/>
    <w:rsid w:val="00F20759"/>
    <w:rsid w:val="00F2551E"/>
    <w:rsid w:val="00F32085"/>
    <w:rsid w:val="00F34C4B"/>
    <w:rsid w:val="00F40D99"/>
    <w:rsid w:val="00F45A28"/>
    <w:rsid w:val="00F525FC"/>
    <w:rsid w:val="00F567C3"/>
    <w:rsid w:val="00F570BE"/>
    <w:rsid w:val="00F62450"/>
    <w:rsid w:val="00F675DA"/>
    <w:rsid w:val="00F71D06"/>
    <w:rsid w:val="00F73B49"/>
    <w:rsid w:val="00F80BC3"/>
    <w:rsid w:val="00F810AC"/>
    <w:rsid w:val="00F84ADC"/>
    <w:rsid w:val="00F93535"/>
    <w:rsid w:val="00F964C1"/>
    <w:rsid w:val="00FA119E"/>
    <w:rsid w:val="00FA1D77"/>
    <w:rsid w:val="00FA37E9"/>
    <w:rsid w:val="00FA76B0"/>
    <w:rsid w:val="00FB0FD6"/>
    <w:rsid w:val="00FB27CB"/>
    <w:rsid w:val="00FB4C68"/>
    <w:rsid w:val="00FB6A18"/>
    <w:rsid w:val="00FC1C0F"/>
    <w:rsid w:val="00FC512A"/>
    <w:rsid w:val="00FD2EDB"/>
    <w:rsid w:val="00FD534A"/>
    <w:rsid w:val="00FD7E24"/>
    <w:rsid w:val="00FE15B6"/>
    <w:rsid w:val="00FE169A"/>
    <w:rsid w:val="00FE2F88"/>
    <w:rsid w:val="00FE404E"/>
    <w:rsid w:val="00FE5B68"/>
    <w:rsid w:val="00FF4A2F"/>
    <w:rsid w:val="00FF7107"/>
    <w:rsid w:val="042BCE33"/>
    <w:rsid w:val="0CD67219"/>
    <w:rsid w:val="1AF973BC"/>
    <w:rsid w:val="22AB0A8F"/>
    <w:rsid w:val="2492CAE1"/>
    <w:rsid w:val="30179555"/>
    <w:rsid w:val="3CEA48B1"/>
    <w:rsid w:val="4A07057A"/>
    <w:rsid w:val="5A955019"/>
    <w:rsid w:val="5F47513B"/>
    <w:rsid w:val="61C20A5C"/>
    <w:rsid w:val="727AD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32761980"/>
  <w15:chartTrackingRefBased/>
  <w15:docId w15:val="{1824C497-4A87-49C4-860D-515A57FF3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SimSun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8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3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2"/>
      </w:numPr>
      <w:jc w:val="center"/>
      <w:outlineLvl w:val="6"/>
    </w:pPr>
    <w:rPr>
      <w:rFonts w:ascii="Arial Narrow" w:eastAsia="MS Mincho" w:hAnsi="Arial Narrow" w:cs="Arial Narrow"/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eastAsia="MS Mincho" w:hAnsi="Symbol" w:cs="Arial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cs="Tahoma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4z0">
    <w:name w:val="WW8Num4z0"/>
    <w:rPr>
      <w:rFonts w:ascii="Symbol" w:hAnsi="Symbol" w:cs="Symbol" w:hint="default"/>
      <w:color w:val="999999"/>
      <w:sz w:val="12"/>
      <w:szCs w:val="12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Wingdings" w:hAnsi="Wingdings" w:cs="Wingdings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Tahoma" w:eastAsia="Times New Roman" w:hAnsi="Tahoma" w:cs="Tahoma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ascii="Wingdings" w:hAnsi="Wingdings" w:cs="Wingdings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Wingdings" w:hAnsi="Wingdings" w:cs="Wingdings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PlainTextChar">
    <w:name w:val="Plain Text Char"/>
    <w:rPr>
      <w:rFonts w:ascii="Courier New" w:eastAsia="Times New Roman" w:hAnsi="Courier New" w:cs="Courier New"/>
    </w:rPr>
  </w:style>
  <w:style w:type="character" w:customStyle="1" w:styleId="FooterChar">
    <w:name w:val="Footer Char"/>
    <w:uiPriority w:val="99"/>
    <w:rPr>
      <w:sz w:val="24"/>
      <w:szCs w:val="24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line="288" w:lineRule="auto"/>
      <w:jc w:val="both"/>
    </w:pPr>
    <w:rPr>
      <w:rFonts w:ascii="Arial" w:eastAsia="MS Mincho" w:hAnsi="Arial" w:cs="Arial"/>
      <w:spacing w:val="-5"/>
      <w:sz w:val="20"/>
      <w:szCs w:val="20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uiPriority w:val="9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SectionSubtitle">
    <w:name w:val="Section Subtitle"/>
    <w:basedOn w:val="Normal"/>
    <w:next w:val="Normal"/>
    <w:pPr>
      <w:spacing w:before="120" w:line="220" w:lineRule="atLeast"/>
    </w:pPr>
    <w:rPr>
      <w:rFonts w:ascii="Arial Black" w:eastAsia="MS Mincho" w:hAnsi="Arial Black" w:cs="Arial Black"/>
      <w:b/>
      <w:sz w:val="28"/>
      <w:szCs w:val="20"/>
    </w:rPr>
  </w:style>
  <w:style w:type="paragraph" w:customStyle="1" w:styleId="Bullet">
    <w:name w:val="Bullet"/>
    <w:basedOn w:val="BodyText"/>
    <w:pPr>
      <w:numPr>
        <w:numId w:val="5"/>
      </w:numPr>
      <w:spacing w:before="120" w:line="240" w:lineRule="auto"/>
    </w:pPr>
    <w:rPr>
      <w:spacing w:val="0"/>
      <w:szCs w:val="24"/>
    </w:rPr>
  </w:style>
  <w:style w:type="paragraph" w:customStyle="1" w:styleId="Number">
    <w:name w:val="Number"/>
    <w:basedOn w:val="Normal"/>
    <w:pPr>
      <w:numPr>
        <w:numId w:val="4"/>
      </w:numPr>
      <w:spacing w:before="60"/>
    </w:pPr>
    <w:rPr>
      <w:rFonts w:ascii="Arial" w:eastAsia="Times New Roman" w:hAnsi="Arial" w:cs="Arial"/>
      <w:sz w:val="20"/>
      <w:szCs w:val="20"/>
    </w:rPr>
  </w:style>
  <w:style w:type="paragraph" w:customStyle="1" w:styleId="Address2">
    <w:name w:val="Address 2"/>
    <w:basedOn w:val="Normal"/>
    <w:pPr>
      <w:spacing w:line="160" w:lineRule="atLeast"/>
      <w:jc w:val="both"/>
    </w:pPr>
    <w:rPr>
      <w:rFonts w:ascii="Arial" w:eastAsia="MS Mincho" w:hAnsi="Arial" w:cs="Arial"/>
      <w:sz w:val="14"/>
      <w:szCs w:val="20"/>
    </w:r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screentable">
    <w:name w:val="screen table"/>
    <w:pPr>
      <w:widowControl w:val="0"/>
      <w:suppressAutoHyphens/>
    </w:pPr>
    <w:rPr>
      <w:rFonts w:eastAsia="MS Mincho"/>
      <w:lang w:val="en-US" w:eastAsia="ar-SA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Indent">
    <w:name w:val="Normal Indent"/>
    <w:basedOn w:val="Normal"/>
    <w:pPr>
      <w:widowControl w:val="0"/>
      <w:spacing w:before="120"/>
      <w:jc w:val="both"/>
    </w:pPr>
    <w:rPr>
      <w:rFonts w:ascii="Arial" w:eastAsia="Times New Roman" w:hAnsi="Arial" w:cs="Arial"/>
      <w:sz w:val="20"/>
      <w:szCs w:val="20"/>
    </w:rPr>
  </w:style>
  <w:style w:type="paragraph" w:styleId="TOC2">
    <w:name w:val="toc 2"/>
    <w:basedOn w:val="Normal"/>
    <w:next w:val="Normal"/>
    <w:pPr>
      <w:tabs>
        <w:tab w:val="left" w:pos="2160"/>
        <w:tab w:val="right" w:leader="dot" w:pos="9451"/>
      </w:tabs>
      <w:ind w:left="2160" w:hanging="720"/>
    </w:pPr>
    <w:rPr>
      <w:rFonts w:eastAsia="Times New Roman" w:cs=".VnTime"/>
      <w:caps/>
      <w:szCs w:val="30"/>
    </w:rPr>
  </w:style>
  <w:style w:type="paragraph" w:styleId="PlainText">
    <w:name w:val="Plain Text"/>
    <w:basedOn w:val="Normal"/>
    <w:rPr>
      <w:rFonts w:ascii="Courier New" w:eastAsia="Times New Roman" w:hAnsi="Courier New" w:cs="Courier New"/>
      <w:sz w:val="20"/>
      <w:szCs w:val="20"/>
    </w:rPr>
  </w:style>
  <w:style w:type="paragraph" w:customStyle="1" w:styleId="AuthorDate">
    <w:name w:val="Author/Date"/>
    <w:basedOn w:val="Normal"/>
    <w:pPr>
      <w:spacing w:before="60" w:after="120"/>
      <w:jc w:val="right"/>
    </w:pPr>
    <w:rPr>
      <w:rFonts w:ascii="Arial" w:hAnsi="Arial" w:cs="Arial"/>
      <w:color w:val="002E36"/>
      <w:sz w:val="22"/>
      <w:lang w:val="en-GB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erChar">
    <w:name w:val="Header Char"/>
    <w:link w:val="Header"/>
    <w:uiPriority w:val="99"/>
    <w:rsid w:val="00BD5BA5"/>
    <w:rPr>
      <w:rFonts w:eastAsia="SimSun"/>
      <w:sz w:val="24"/>
      <w:szCs w:val="24"/>
      <w:lang w:eastAsia="ar-SA"/>
    </w:rPr>
  </w:style>
  <w:style w:type="paragraph" w:customStyle="1" w:styleId="TableText1">
    <w:name w:val="Table Text 1"/>
    <w:basedOn w:val="Normal"/>
    <w:rsid w:val="00B9163D"/>
    <w:pPr>
      <w:tabs>
        <w:tab w:val="left" w:pos="3420"/>
      </w:tabs>
      <w:spacing w:before="120" w:after="120" w:line="240" w:lineRule="atLeast"/>
    </w:pPr>
    <w:rPr>
      <w:rFonts w:ascii="Arial" w:eastAsia="Times New Roman" w:hAnsi="Arial" w:cs="Arial"/>
      <w:sz w:val="16"/>
      <w:szCs w:val="16"/>
    </w:rPr>
  </w:style>
  <w:style w:type="character" w:customStyle="1" w:styleId="hps">
    <w:name w:val="hps"/>
    <w:rsid w:val="00115963"/>
  </w:style>
  <w:style w:type="paragraph" w:styleId="ListParagraph">
    <w:name w:val="List Paragraph"/>
    <w:basedOn w:val="Normal"/>
    <w:uiPriority w:val="34"/>
    <w:qFormat/>
    <w:rsid w:val="00DB47ED"/>
    <w:pPr>
      <w:tabs>
        <w:tab w:val="left" w:pos="3420"/>
      </w:tabs>
      <w:ind w:left="720"/>
      <w:contextualSpacing/>
    </w:pPr>
    <w:rPr>
      <w:rFonts w:ascii="Arial" w:eastAsia="Times New Roman" w:hAnsi="Arial" w:cs="Arial"/>
      <w:sz w:val="16"/>
      <w:szCs w:val="16"/>
    </w:rPr>
  </w:style>
  <w:style w:type="table" w:styleId="TableGrid">
    <w:name w:val="Table Grid"/>
    <w:basedOn w:val="TableNormal"/>
    <w:uiPriority w:val="59"/>
    <w:rsid w:val="002147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A69B0"/>
    <w:pPr>
      <w:widowControl w:val="0"/>
      <w:suppressAutoHyphens w:val="0"/>
      <w:autoSpaceDE w:val="0"/>
      <w:autoSpaceDN w:val="0"/>
    </w:pPr>
    <w:rPr>
      <w:rFonts w:ascii="Carlito" w:eastAsia="Carlito" w:hAnsi="Carlito" w:cs="Carlito"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8C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37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ar-SA"/>
    </w:rPr>
  </w:style>
  <w:style w:type="character" w:customStyle="1" w:styleId="st">
    <w:name w:val="st"/>
    <w:rsid w:val="000A2E4C"/>
  </w:style>
  <w:style w:type="character" w:customStyle="1" w:styleId="fontstyle01">
    <w:name w:val="fontstyle01"/>
    <w:basedOn w:val="DefaultParagraphFont"/>
    <w:rsid w:val="00EB0D70"/>
    <w:rPr>
      <w:rFonts w:ascii="TimesNewRomanPS-BoldMT" w:hAnsi="TimesNewRomanPS-BoldMT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3041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5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5813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75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de3866b-eeac-4b92-9d81-f6dc1a142a16" xsi:nil="true"/>
    <lcf76f155ced4ddcb4097134ff3c332f xmlns="be510f14-4fa7-4c54-8c8c-514f9702427b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C65ED62FCA7F459BD6725B23FE1A11" ma:contentTypeVersion="16" ma:contentTypeDescription="Create a new document." ma:contentTypeScope="" ma:versionID="9429dd7a2d36e4759a2341964ca8f498">
  <xsd:schema xmlns:xsd="http://www.w3.org/2001/XMLSchema" xmlns:xs="http://www.w3.org/2001/XMLSchema" xmlns:p="http://schemas.microsoft.com/office/2006/metadata/properties" xmlns:ns2="4de3866b-eeac-4b92-9d81-f6dc1a142a16" xmlns:ns3="be510f14-4fa7-4c54-8c8c-514f9702427b" targetNamespace="http://schemas.microsoft.com/office/2006/metadata/properties" ma:root="true" ma:fieldsID="2c160f180b5ba2a68997003a6ef080b1" ns2:_="" ns3:_="">
    <xsd:import namespace="4de3866b-eeac-4b92-9d81-f6dc1a142a16"/>
    <xsd:import namespace="be510f14-4fa7-4c54-8c8c-514f9702427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3866b-eeac-4b92-9d81-f6dc1a142a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1cce246d-bda6-4c5e-be7a-c3fbdf836b3d}" ma:internalName="TaxCatchAll" ma:showField="CatchAllData" ma:web="4de3866b-eeac-4b92-9d81-f6dc1a142a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510f14-4fa7-4c54-8c8c-514f970242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22e6148-7845-4e5d-b6b4-ff58ef4988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4C3166-581E-4555-8BA5-9B3A486C1037}">
  <ds:schemaRefs>
    <ds:schemaRef ds:uri="http://schemas.microsoft.com/office/2006/metadata/properties"/>
    <ds:schemaRef ds:uri="http://schemas.microsoft.com/office/infopath/2007/PartnerControls"/>
    <ds:schemaRef ds:uri="4de3866b-eeac-4b92-9d81-f6dc1a142a16"/>
    <ds:schemaRef ds:uri="be510f14-4fa7-4c54-8c8c-514f9702427b"/>
  </ds:schemaRefs>
</ds:datastoreItem>
</file>

<file path=customXml/itemProps2.xml><?xml version="1.0" encoding="utf-8"?>
<ds:datastoreItem xmlns:ds="http://schemas.openxmlformats.org/officeDocument/2006/customXml" ds:itemID="{E71ACE1E-5877-45DF-BB64-74C86D0E68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e3866b-eeac-4b92-9d81-f6dc1a142a16"/>
    <ds:schemaRef ds:uri="be510f14-4fa7-4c54-8c8c-514f970242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147BE6-4E25-4B4C-8377-C2266294B38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Information</vt:lpstr>
    </vt:vector>
  </TitlesOfParts>
  <Company>I</Company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Information</dc:title>
  <dc:subject/>
  <dc:creator>HieuHN</dc:creator>
  <cp:keywords/>
  <cp:lastModifiedBy>That. Nguyen Do - CMC Global DU1.26</cp:lastModifiedBy>
  <cp:revision>3</cp:revision>
  <cp:lastPrinted>2007-10-09T10:25:00Z</cp:lastPrinted>
  <dcterms:created xsi:type="dcterms:W3CDTF">2023-03-20T08:08:00Z</dcterms:created>
  <dcterms:modified xsi:type="dcterms:W3CDTF">2023-03-20T08:11:00Z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ContentTypeId">
    <vt:lpwstr>0x01010058C65ED62FCA7F459BD6725B23FE1A11</vt:lpwstr>
  </property>
  <property fmtid="{D5CDD505-2E9C-101B-9397-08002B2CF9AE}" pid="4" name="MediaServiceImageTags">
    <vt:lpwstr/>
  </property>
</Properties>
</file>